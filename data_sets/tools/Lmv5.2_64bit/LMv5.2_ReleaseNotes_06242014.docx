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D5F" w:rsidRDefault="00150D5F" w:rsidP="00150D5F">
      <w:pPr>
        <w:jc w:val="both"/>
        <w:rPr>
          <w:rFonts w:ascii="Courier New" w:hAnsi="Courier New" w:cs="Courier New"/>
          <w:b/>
          <w:u w:val="single"/>
        </w:rPr>
      </w:pPr>
      <w:r>
        <w:rPr>
          <w:rFonts w:ascii="Courier New" w:hAnsi="Courier New" w:cs="Courier New"/>
          <w:b/>
          <w:u w:val="single"/>
        </w:rPr>
        <w:t>Release Notes for L-Measure v5.2 (06/24/2014)</w:t>
      </w:r>
    </w:p>
    <w:p w:rsidR="00150D5F" w:rsidRDefault="00150D5F" w:rsidP="00150D5F">
      <w:pPr>
        <w:pStyle w:val="NoSpacing"/>
        <w:jc w:val="both"/>
        <w:rPr>
          <w:rFonts w:ascii="Courier New" w:hAnsi="Courier New" w:cs="Courier New"/>
          <w:sz w:val="24"/>
          <w:szCs w:val="24"/>
        </w:rPr>
      </w:pPr>
    </w:p>
    <w:p w:rsidR="00150D5F" w:rsidRDefault="00150D5F" w:rsidP="00150D5F">
      <w:pPr>
        <w:pStyle w:val="NoSpacing"/>
        <w:jc w:val="both"/>
        <w:rPr>
          <w:rFonts w:ascii="Courier New" w:hAnsi="Courier New" w:cs="Courier New"/>
          <w:b/>
          <w:sz w:val="24"/>
          <w:szCs w:val="24"/>
        </w:rPr>
      </w:pPr>
      <w:r>
        <w:rPr>
          <w:rFonts w:ascii="Courier New" w:hAnsi="Courier New" w:cs="Courier New"/>
          <w:b/>
          <w:sz w:val="24"/>
          <w:szCs w:val="24"/>
        </w:rPr>
        <w:t>Bug Fixes for L-Measure v5.2</w:t>
      </w:r>
    </w:p>
    <w:p w:rsidR="001F03BB" w:rsidRDefault="001F03BB" w:rsidP="007722E4">
      <w:pPr>
        <w:pStyle w:val="NoSpacing"/>
        <w:jc w:val="both"/>
        <w:rPr>
          <w:rFonts w:ascii="Courier New" w:hAnsi="Courier New" w:cs="Courier New"/>
          <w:b/>
          <w:sz w:val="24"/>
          <w:szCs w:val="24"/>
        </w:rPr>
      </w:pPr>
    </w:p>
    <w:p w:rsidR="007722E4" w:rsidRDefault="007722E4" w:rsidP="007722E4">
      <w:pPr>
        <w:pStyle w:val="NoSpacing"/>
        <w:jc w:val="both"/>
        <w:rPr>
          <w:rFonts w:ascii="Courier New" w:hAnsi="Courier New" w:cs="Courier New"/>
          <w:b/>
          <w:sz w:val="24"/>
          <w:szCs w:val="24"/>
        </w:rPr>
      </w:pPr>
      <w:r w:rsidRPr="007722E4">
        <w:rPr>
          <w:rFonts w:ascii="Courier New" w:hAnsi="Courier New" w:cs="Courier New"/>
          <w:b/>
          <w:sz w:val="24"/>
          <w:szCs w:val="24"/>
        </w:rPr>
        <w:t>Lmv5.</w:t>
      </w:r>
      <w:r w:rsidR="001F03BB">
        <w:rPr>
          <w:rFonts w:ascii="Courier New" w:hAnsi="Courier New" w:cs="Courier New"/>
          <w:b/>
          <w:sz w:val="24"/>
          <w:szCs w:val="24"/>
        </w:rPr>
        <w:t>2</w:t>
      </w:r>
    </w:p>
    <w:p w:rsidR="007722E4" w:rsidRPr="007722E4" w:rsidRDefault="007722E4" w:rsidP="007722E4">
      <w:pPr>
        <w:pStyle w:val="NoSpacing"/>
        <w:jc w:val="both"/>
        <w:rPr>
          <w:rFonts w:ascii="Courier New" w:hAnsi="Courier New" w:cs="Courier New"/>
          <w:b/>
          <w:sz w:val="24"/>
          <w:szCs w:val="24"/>
        </w:rPr>
      </w:pPr>
    </w:p>
    <w:p w:rsidR="007722E4" w:rsidRPr="007722E4" w:rsidRDefault="007722E4" w:rsidP="007722E4">
      <w:pPr>
        <w:pStyle w:val="NoSpacing"/>
        <w:jc w:val="both"/>
        <w:rPr>
          <w:rFonts w:ascii="Courier New" w:hAnsi="Courier New" w:cs="Courier New"/>
          <w:b/>
          <w:sz w:val="24"/>
          <w:szCs w:val="24"/>
        </w:rPr>
      </w:pPr>
      <w:r w:rsidRPr="007722E4">
        <w:rPr>
          <w:rFonts w:ascii="Courier New" w:hAnsi="Courier New" w:cs="Courier New"/>
          <w:b/>
          <w:sz w:val="24"/>
          <w:szCs w:val="24"/>
        </w:rPr>
        <w:t>Bug Fixes</w:t>
      </w:r>
    </w:p>
    <w:p w:rsidR="00DE67A6" w:rsidRDefault="00150D5F">
      <w:pPr>
        <w:pStyle w:val="NoSpacing"/>
        <w:numPr>
          <w:ilvl w:val="0"/>
          <w:numId w:val="7"/>
        </w:numPr>
        <w:jc w:val="both"/>
        <w:rPr>
          <w:rFonts w:ascii="Courier New" w:hAnsi="Courier New" w:cs="Courier New"/>
          <w:sz w:val="24"/>
          <w:szCs w:val="24"/>
        </w:rPr>
      </w:pPr>
      <w:r>
        <w:rPr>
          <w:rFonts w:ascii="Courier New" w:hAnsi="Courier New" w:cs="Courier New"/>
          <w:sz w:val="24"/>
          <w:szCs w:val="24"/>
        </w:rPr>
        <w:t>This bug fix is applicable only for command line execution or batch processing of large #</w:t>
      </w:r>
      <w:proofErr w:type="spellStart"/>
      <w:r>
        <w:rPr>
          <w:rFonts w:ascii="Courier New" w:hAnsi="Courier New" w:cs="Courier New"/>
          <w:sz w:val="24"/>
          <w:szCs w:val="24"/>
        </w:rPr>
        <w:t>swc</w:t>
      </w:r>
      <w:proofErr w:type="spellEnd"/>
      <w:r>
        <w:rPr>
          <w:rFonts w:ascii="Courier New" w:hAnsi="Courier New" w:cs="Courier New"/>
          <w:sz w:val="24"/>
          <w:szCs w:val="24"/>
        </w:rPr>
        <w:t xml:space="preserve"> files. The executable is crashing when parsing files with spaces, this has been fixed by allowing the use of </w:t>
      </w:r>
      <w:r w:rsidR="00B01F7D">
        <w:rPr>
          <w:rFonts w:ascii="Courier New" w:hAnsi="Courier New" w:cs="Courier New"/>
          <w:sz w:val="24"/>
          <w:szCs w:val="24"/>
        </w:rPr>
        <w:t xml:space="preserve">(a) </w:t>
      </w:r>
      <w:r>
        <w:rPr>
          <w:rFonts w:ascii="Courier New" w:hAnsi="Courier New" w:cs="Courier New"/>
          <w:sz w:val="24"/>
          <w:szCs w:val="24"/>
        </w:rPr>
        <w:t>‘*’ to replace space</w:t>
      </w:r>
      <w:r w:rsidR="00B01F7D">
        <w:rPr>
          <w:rFonts w:ascii="Courier New" w:hAnsi="Courier New" w:cs="Courier New"/>
          <w:sz w:val="24"/>
          <w:szCs w:val="24"/>
        </w:rPr>
        <w:t xml:space="preserve"> or (b) use quotations to enclose the file name including the path. </w:t>
      </w:r>
    </w:p>
    <w:p w:rsidR="00E46C13" w:rsidRDefault="00E46C13" w:rsidP="00C755D0">
      <w:pPr>
        <w:pStyle w:val="NoSpacing"/>
        <w:ind w:left="720"/>
        <w:rPr>
          <w:rFonts w:ascii="Courier New" w:hAnsi="Courier New" w:cs="Courier New"/>
          <w:b/>
        </w:rPr>
      </w:pPr>
    </w:p>
    <w:p w:rsidR="00286A3F" w:rsidRPr="006C0B2F" w:rsidRDefault="00286A3F" w:rsidP="00C755D0">
      <w:pPr>
        <w:pStyle w:val="NoSpacing"/>
        <w:ind w:left="720"/>
        <w:rPr>
          <w:rFonts w:ascii="Courier New" w:hAnsi="Courier New" w:cs="Courier New"/>
          <w:b/>
        </w:rPr>
      </w:pPr>
      <w:r w:rsidRPr="006C0B2F">
        <w:rPr>
          <w:rFonts w:ascii="Courier New" w:hAnsi="Courier New" w:cs="Courier New"/>
          <w:b/>
        </w:rPr>
        <w:t>For example:</w:t>
      </w:r>
    </w:p>
    <w:p w:rsidR="00286A3F" w:rsidRPr="004E658E" w:rsidRDefault="00D675ED" w:rsidP="00C755D0">
      <w:pPr>
        <w:pStyle w:val="NoSpacing"/>
        <w:ind w:left="720"/>
        <w:rPr>
          <w:rFonts w:ascii="Courier New" w:hAnsi="Courier New" w:cs="Courier New"/>
          <w:i/>
          <w:sz w:val="20"/>
          <w:szCs w:val="20"/>
        </w:rPr>
      </w:pPr>
      <w:r w:rsidRPr="004E658E">
        <w:rPr>
          <w:rFonts w:ascii="Courier New" w:hAnsi="Courier New" w:cs="Courier New"/>
          <w:i/>
          <w:sz w:val="20"/>
          <w:szCs w:val="20"/>
        </w:rPr>
        <w:t>Lm.exe -f0</w:t>
      </w:r>
      <w:proofErr w:type="gramStart"/>
      <w:r w:rsidRPr="004E658E">
        <w:rPr>
          <w:rFonts w:ascii="Courier New" w:hAnsi="Courier New" w:cs="Courier New"/>
          <w:i/>
          <w:sz w:val="20"/>
          <w:szCs w:val="20"/>
        </w:rPr>
        <w:t>,0,0</w:t>
      </w:r>
      <w:r w:rsidR="004B5D85">
        <w:rPr>
          <w:rFonts w:ascii="Courier New" w:hAnsi="Courier New" w:cs="Courier New"/>
          <w:i/>
          <w:sz w:val="20"/>
          <w:szCs w:val="20"/>
        </w:rPr>
        <w:t>,</w:t>
      </w:r>
      <w:r w:rsidRPr="004E658E">
        <w:rPr>
          <w:rFonts w:ascii="Courier New" w:hAnsi="Courier New" w:cs="Courier New"/>
          <w:i/>
          <w:sz w:val="20"/>
          <w:szCs w:val="20"/>
        </w:rPr>
        <w:t>10.0</w:t>
      </w:r>
      <w:proofErr w:type="gramEnd"/>
      <w:r w:rsidRPr="004E658E">
        <w:rPr>
          <w:rFonts w:ascii="Courier New" w:hAnsi="Courier New" w:cs="Courier New"/>
          <w:i/>
          <w:sz w:val="20"/>
          <w:szCs w:val="20"/>
        </w:rPr>
        <w:t xml:space="preserve"> -</w:t>
      </w:r>
      <w:proofErr w:type="spellStart"/>
      <w:r w:rsidRPr="004E658E">
        <w:rPr>
          <w:rFonts w:ascii="Courier New" w:hAnsi="Courier New" w:cs="Courier New"/>
          <w:i/>
          <w:sz w:val="20"/>
          <w:szCs w:val="20"/>
        </w:rPr>
        <w:t>sC</w:t>
      </w:r>
      <w:proofErr w:type="spellEnd"/>
      <w:r w:rsidRPr="004E658E">
        <w:rPr>
          <w:rFonts w:ascii="Courier New" w:hAnsi="Courier New" w:cs="Courier New"/>
          <w:i/>
          <w:sz w:val="20"/>
          <w:szCs w:val="20"/>
        </w:rPr>
        <w:t>:\Users\</w:t>
      </w:r>
      <w:r w:rsidR="00B01F7D" w:rsidRPr="004E658E">
        <w:rPr>
          <w:rFonts w:ascii="Courier New" w:hAnsi="Courier New" w:cs="Courier New"/>
          <w:i/>
          <w:sz w:val="20"/>
          <w:szCs w:val="20"/>
        </w:rPr>
        <w:t>user1\</w:t>
      </w:r>
      <w:r w:rsidRPr="004E658E">
        <w:rPr>
          <w:rFonts w:ascii="Courier New" w:hAnsi="Courier New" w:cs="Courier New"/>
          <w:i/>
          <w:sz w:val="20"/>
          <w:szCs w:val="20"/>
        </w:rPr>
        <w:t>Desktop\Lmv5.</w:t>
      </w:r>
    </w:p>
    <w:p w:rsidR="00286A3F" w:rsidRPr="00C755D0" w:rsidRDefault="00B01F7D" w:rsidP="00C755D0">
      <w:pPr>
        <w:pStyle w:val="NoSpacing"/>
        <w:ind w:left="720"/>
        <w:rPr>
          <w:rFonts w:ascii="Courier New" w:hAnsi="Courier New" w:cs="Courier New"/>
          <w:i/>
          <w:sz w:val="24"/>
          <w:szCs w:val="24"/>
        </w:rPr>
      </w:pPr>
      <w:r w:rsidRPr="004E658E">
        <w:rPr>
          <w:rFonts w:ascii="Courier New" w:hAnsi="Courier New" w:cs="Courier New"/>
          <w:i/>
          <w:sz w:val="20"/>
          <w:szCs w:val="20"/>
        </w:rPr>
        <w:t>2</w:t>
      </w:r>
      <w:r w:rsidR="00D675ED" w:rsidRPr="004E658E">
        <w:rPr>
          <w:rFonts w:ascii="Courier New" w:hAnsi="Courier New" w:cs="Courier New"/>
          <w:i/>
          <w:sz w:val="20"/>
          <w:szCs w:val="20"/>
        </w:rPr>
        <w:t>\Lmout.txt C:\Users\Romil\Desktop\Lmv5.1\v</w:t>
      </w:r>
      <w:r w:rsidR="00D675ED" w:rsidRPr="004E658E">
        <w:rPr>
          <w:rFonts w:ascii="Courier New" w:hAnsi="Courier New" w:cs="Courier New"/>
          <w:b/>
          <w:i/>
          <w:color w:val="FF0000"/>
          <w:sz w:val="20"/>
          <w:szCs w:val="20"/>
        </w:rPr>
        <w:t>*</w:t>
      </w:r>
      <w:r w:rsidR="00D675ED" w:rsidRPr="004E658E">
        <w:rPr>
          <w:rFonts w:ascii="Courier New" w:hAnsi="Courier New" w:cs="Courier New"/>
          <w:i/>
          <w:sz w:val="20"/>
          <w:szCs w:val="20"/>
        </w:rPr>
        <w:t>e_moto1.CNG.swc</w:t>
      </w:r>
    </w:p>
    <w:p w:rsidR="00286A3F" w:rsidRPr="00EB43C2" w:rsidRDefault="00286A3F" w:rsidP="00C755D0">
      <w:pPr>
        <w:pStyle w:val="NoSpacing"/>
        <w:ind w:left="720"/>
        <w:rPr>
          <w:rFonts w:ascii="Courier New" w:hAnsi="Courier New" w:cs="Courier New"/>
          <w:b/>
        </w:rPr>
      </w:pPr>
      <w:r w:rsidRPr="00EB43C2">
        <w:rPr>
          <w:rFonts w:ascii="Courier New" w:hAnsi="Courier New" w:cs="Courier New"/>
          <w:b/>
        </w:rPr>
        <w:t>OR</w:t>
      </w:r>
    </w:p>
    <w:p w:rsidR="00286A3F" w:rsidRPr="006C0B2F" w:rsidRDefault="00286A3F" w:rsidP="00C755D0">
      <w:pPr>
        <w:pStyle w:val="NoSpacing"/>
        <w:ind w:left="720"/>
        <w:rPr>
          <w:rFonts w:ascii="Courier New" w:hAnsi="Courier New" w:cs="Courier New"/>
          <w:b/>
        </w:rPr>
      </w:pPr>
    </w:p>
    <w:p w:rsidR="00286A3F" w:rsidRPr="004E658E" w:rsidRDefault="00286A3F" w:rsidP="00C755D0">
      <w:pPr>
        <w:ind w:left="720"/>
        <w:jc w:val="both"/>
        <w:rPr>
          <w:rFonts w:ascii="Courier New" w:hAnsi="Courier New" w:cs="Courier New"/>
          <w:i/>
          <w:sz w:val="20"/>
          <w:szCs w:val="20"/>
        </w:rPr>
      </w:pPr>
      <w:r w:rsidRPr="004E658E">
        <w:rPr>
          <w:rFonts w:ascii="Courier New" w:hAnsi="Courier New" w:cs="Courier New"/>
          <w:i/>
          <w:sz w:val="20"/>
          <w:szCs w:val="20"/>
        </w:rPr>
        <w:t>Lm.exe -f0</w:t>
      </w:r>
      <w:proofErr w:type="gramStart"/>
      <w:r w:rsidRPr="004E658E">
        <w:rPr>
          <w:rFonts w:ascii="Courier New" w:hAnsi="Courier New" w:cs="Courier New"/>
          <w:i/>
          <w:sz w:val="20"/>
          <w:szCs w:val="20"/>
        </w:rPr>
        <w:t>,0,0,10.0</w:t>
      </w:r>
      <w:proofErr w:type="gramEnd"/>
      <w:r w:rsidRPr="004E658E">
        <w:rPr>
          <w:rFonts w:ascii="Courier New" w:hAnsi="Courier New" w:cs="Courier New"/>
          <w:i/>
          <w:sz w:val="20"/>
          <w:szCs w:val="20"/>
        </w:rPr>
        <w:t xml:space="preserve"> -</w:t>
      </w:r>
      <w:proofErr w:type="spellStart"/>
      <w:r w:rsidRPr="004E658E">
        <w:rPr>
          <w:rFonts w:ascii="Courier New" w:hAnsi="Courier New" w:cs="Courier New"/>
          <w:i/>
          <w:sz w:val="20"/>
          <w:szCs w:val="20"/>
        </w:rPr>
        <w:t>sC</w:t>
      </w:r>
      <w:proofErr w:type="spellEnd"/>
      <w:r w:rsidRPr="004E658E">
        <w:rPr>
          <w:rFonts w:ascii="Courier New" w:hAnsi="Courier New" w:cs="Courier New"/>
          <w:i/>
          <w:sz w:val="20"/>
          <w:szCs w:val="20"/>
        </w:rPr>
        <w:t>:\Users\</w:t>
      </w:r>
      <w:proofErr w:type="spellStart"/>
      <w:r w:rsidRPr="004E658E">
        <w:rPr>
          <w:rFonts w:ascii="Courier New" w:hAnsi="Courier New" w:cs="Courier New"/>
          <w:i/>
          <w:sz w:val="20"/>
          <w:szCs w:val="20"/>
        </w:rPr>
        <w:t>Romil</w:t>
      </w:r>
      <w:proofErr w:type="spellEnd"/>
      <w:r w:rsidRPr="004E658E">
        <w:rPr>
          <w:rFonts w:ascii="Courier New" w:hAnsi="Courier New" w:cs="Courier New"/>
          <w:i/>
          <w:sz w:val="20"/>
          <w:szCs w:val="20"/>
        </w:rPr>
        <w:t>\Desktop\Lmv5.1\Lmout.txt "C:\Users\Romil\Desktop\Lmv5.1\v</w:t>
      </w:r>
      <w:r w:rsidRPr="004E658E">
        <w:rPr>
          <w:rFonts w:ascii="Courier New" w:hAnsi="Courier New" w:cs="Courier New"/>
          <w:b/>
          <w:i/>
          <w:color w:val="FF0000"/>
          <w:sz w:val="20"/>
          <w:szCs w:val="20"/>
        </w:rPr>
        <w:t>&lt;space&gt;</w:t>
      </w:r>
      <w:r w:rsidRPr="004E658E">
        <w:rPr>
          <w:rFonts w:ascii="Courier New" w:hAnsi="Courier New" w:cs="Courier New"/>
          <w:i/>
          <w:sz w:val="20"/>
          <w:szCs w:val="20"/>
        </w:rPr>
        <w:t>e_moto1.CNG.swc"</w:t>
      </w:r>
    </w:p>
    <w:p w:rsidR="00286A3F" w:rsidRDefault="00286A3F" w:rsidP="00286A3F">
      <w:pPr>
        <w:jc w:val="both"/>
        <w:rPr>
          <w:rFonts w:ascii="Courier New" w:hAnsi="Courier New" w:cs="Courier New"/>
          <w:i/>
        </w:rPr>
      </w:pPr>
    </w:p>
    <w:p w:rsidR="00DE67A6" w:rsidRPr="00C755D0" w:rsidRDefault="00B01F7D">
      <w:pPr>
        <w:pStyle w:val="ListParagraph"/>
        <w:numPr>
          <w:ilvl w:val="0"/>
          <w:numId w:val="8"/>
        </w:numPr>
        <w:jc w:val="both"/>
        <w:rPr>
          <w:rFonts w:ascii="Courier New" w:hAnsi="Courier New" w:cs="Courier New"/>
          <w:b/>
          <w:u w:val="single"/>
        </w:rPr>
      </w:pPr>
      <w:r w:rsidRPr="00C755D0">
        <w:rPr>
          <w:rFonts w:ascii="Courier New" w:hAnsi="Courier New" w:cs="Courier New"/>
        </w:rPr>
        <w:t xml:space="preserve">For computing the soma surface area, </w:t>
      </w:r>
      <w:proofErr w:type="spellStart"/>
      <w:r w:rsidRPr="00C755D0">
        <w:rPr>
          <w:rFonts w:ascii="Courier New" w:hAnsi="Courier New" w:cs="Courier New"/>
        </w:rPr>
        <w:t>Surface_area</w:t>
      </w:r>
      <w:proofErr w:type="spellEnd"/>
      <w:r w:rsidRPr="00C755D0">
        <w:rPr>
          <w:rFonts w:ascii="Courier New" w:hAnsi="Courier New" w:cs="Courier New"/>
        </w:rPr>
        <w:t xml:space="preserve">, section area and volume at the tree level, the </w:t>
      </w:r>
      <w:r w:rsidR="00D675ED" w:rsidRPr="00C755D0">
        <w:rPr>
          <w:rFonts w:ascii="Courier New" w:hAnsi="Courier New" w:cs="Courier New"/>
        </w:rPr>
        <w:t xml:space="preserve">PI value </w:t>
      </w:r>
      <w:r w:rsidRPr="00C755D0">
        <w:rPr>
          <w:rFonts w:ascii="Courier New" w:hAnsi="Courier New" w:cs="Courier New"/>
        </w:rPr>
        <w:t xml:space="preserve">from </w:t>
      </w:r>
      <w:r w:rsidR="00D675ED" w:rsidRPr="00C755D0">
        <w:rPr>
          <w:rFonts w:ascii="Courier New" w:hAnsi="Courier New" w:cs="Courier New"/>
        </w:rPr>
        <w:t xml:space="preserve">the inbuilt </w:t>
      </w:r>
      <w:r w:rsidRPr="00C755D0">
        <w:rPr>
          <w:rFonts w:ascii="Courier New" w:hAnsi="Courier New" w:cs="Courier New"/>
        </w:rPr>
        <w:t xml:space="preserve">C++ </w:t>
      </w:r>
      <w:r w:rsidR="00D675ED" w:rsidRPr="00C755D0">
        <w:rPr>
          <w:rFonts w:ascii="Courier New" w:hAnsi="Courier New" w:cs="Courier New"/>
        </w:rPr>
        <w:t xml:space="preserve">library </w:t>
      </w:r>
      <w:r w:rsidR="00C755D0" w:rsidRPr="00C755D0">
        <w:rPr>
          <w:rFonts w:ascii="Courier New" w:hAnsi="Courier New" w:cs="Courier New"/>
        </w:rPr>
        <w:t>value (</w:t>
      </w:r>
      <w:r w:rsidRPr="00C755D0">
        <w:rPr>
          <w:rFonts w:ascii="Courier New" w:hAnsi="Courier New" w:cs="Courier New"/>
          <w:b/>
        </w:rPr>
        <w:t>M_PI</w:t>
      </w:r>
      <w:r w:rsidRPr="00C755D0">
        <w:rPr>
          <w:rFonts w:ascii="Courier New" w:hAnsi="Courier New" w:cs="Courier New"/>
        </w:rPr>
        <w:t>)</w:t>
      </w:r>
      <w:r w:rsidR="00D675ED" w:rsidRPr="00C755D0">
        <w:rPr>
          <w:rFonts w:ascii="Courier New" w:hAnsi="Courier New" w:cs="Courier New"/>
        </w:rPr>
        <w:t xml:space="preserve"> </w:t>
      </w:r>
      <w:r w:rsidRPr="00C755D0">
        <w:rPr>
          <w:rFonts w:ascii="Courier New" w:hAnsi="Courier New" w:cs="Courier New"/>
        </w:rPr>
        <w:t xml:space="preserve">is used instead of a hard coded two decimal constant value. </w:t>
      </w:r>
    </w:p>
    <w:p w:rsidR="00E46C13" w:rsidRDefault="00E46C13" w:rsidP="005D6943">
      <w:pPr>
        <w:jc w:val="both"/>
        <w:rPr>
          <w:rFonts w:ascii="Courier New" w:hAnsi="Courier New" w:cs="Courier New"/>
          <w:b/>
        </w:rPr>
      </w:pPr>
      <w:bookmarkStart w:id="0" w:name="_GoBack"/>
      <w:bookmarkEnd w:id="0"/>
    </w:p>
    <w:p w:rsidR="005D6943" w:rsidRPr="00F32959" w:rsidRDefault="005D6943" w:rsidP="005D6943">
      <w:pPr>
        <w:jc w:val="both"/>
        <w:rPr>
          <w:rFonts w:ascii="Courier New" w:hAnsi="Courier New" w:cs="Courier New"/>
          <w:b/>
        </w:rPr>
      </w:pPr>
      <w:r w:rsidRPr="00F32959">
        <w:rPr>
          <w:rFonts w:ascii="Courier New" w:hAnsi="Courier New" w:cs="Courier New"/>
          <w:b/>
        </w:rPr>
        <w:t>Help doc</w:t>
      </w:r>
    </w:p>
    <w:p w:rsidR="005D6943" w:rsidRPr="00C423F4" w:rsidRDefault="005D6943" w:rsidP="005D6943">
      <w:pPr>
        <w:jc w:val="both"/>
        <w:rPr>
          <w:rFonts w:ascii="Courier New" w:hAnsi="Courier New" w:cs="Courier New"/>
        </w:rPr>
      </w:pPr>
    </w:p>
    <w:p w:rsidR="005D6943" w:rsidRDefault="005D6943" w:rsidP="00DF45A5">
      <w:pPr>
        <w:pStyle w:val="ListParagraph"/>
        <w:numPr>
          <w:ilvl w:val="0"/>
          <w:numId w:val="8"/>
        </w:numPr>
        <w:jc w:val="both"/>
        <w:rPr>
          <w:rFonts w:ascii="Courier New" w:hAnsi="Courier New" w:cs="Courier New"/>
        </w:rPr>
      </w:pPr>
      <w:r w:rsidRPr="00DF45A5">
        <w:rPr>
          <w:rFonts w:ascii="Courier New" w:hAnsi="Courier New" w:cs="Courier New"/>
        </w:rPr>
        <w:t xml:space="preserve">LM uses </w:t>
      </w:r>
      <w:proofErr w:type="spellStart"/>
      <w:r w:rsidRPr="00DF45A5">
        <w:rPr>
          <w:rFonts w:ascii="Courier New" w:hAnsi="Courier New" w:cs="Courier New"/>
        </w:rPr>
        <w:t>swc</w:t>
      </w:r>
      <w:proofErr w:type="spellEnd"/>
      <w:r w:rsidRPr="00DF45A5">
        <w:rPr>
          <w:rFonts w:ascii="Courier New" w:hAnsi="Courier New" w:cs="Courier New"/>
        </w:rPr>
        <w:t xml:space="preserve"> format natively for processing the data or for </w:t>
      </w:r>
      <w:proofErr w:type="spellStart"/>
      <w:r w:rsidRPr="00DF45A5">
        <w:rPr>
          <w:rFonts w:ascii="Courier New" w:hAnsi="Courier New" w:cs="Courier New"/>
        </w:rPr>
        <w:t>swc</w:t>
      </w:r>
      <w:proofErr w:type="spellEnd"/>
      <w:r w:rsidRPr="00DF45A5">
        <w:rPr>
          <w:rFonts w:ascii="Courier New" w:hAnsi="Courier New" w:cs="Courier New"/>
        </w:rPr>
        <w:t xml:space="preserve"> conversions. The original reference for SWC format is described here</w:t>
      </w:r>
      <w:r w:rsidR="00C423F4" w:rsidRPr="00DF45A5">
        <w:rPr>
          <w:rFonts w:ascii="Courier New" w:hAnsi="Courier New" w:cs="Courier New"/>
          <w:shd w:val="clear" w:color="auto" w:fill="FFFFFF"/>
        </w:rPr>
        <w:t xml:space="preserve"> (</w:t>
      </w:r>
      <w:hyperlink r:id="rId6" w:tgtFrame="_blank" w:history="1">
        <w:r w:rsidR="000A2267" w:rsidRPr="00DF45A5">
          <w:rPr>
            <w:rStyle w:val="Hyperlink"/>
            <w:rFonts w:ascii="Courier New" w:hAnsi="Courier New" w:cs="Courier New"/>
            <w:color w:val="auto"/>
            <w:u w:val="none"/>
            <w:shd w:val="clear" w:color="auto" w:fill="FFFFFF"/>
          </w:rPr>
          <w:t>http://www.sciencedirect.com/science/article/pii/S0165027098000910</w:t>
        </w:r>
      </w:hyperlink>
      <w:r w:rsidR="00C423F4" w:rsidRPr="00DF45A5">
        <w:rPr>
          <w:rFonts w:ascii="Courier New" w:hAnsi="Courier New" w:cs="Courier New"/>
          <w:shd w:val="clear" w:color="auto" w:fill="FFFFFF"/>
        </w:rPr>
        <w:t>)</w:t>
      </w:r>
      <w:r w:rsidRPr="00DF45A5">
        <w:rPr>
          <w:rFonts w:ascii="Courier New" w:hAnsi="Courier New" w:cs="Courier New"/>
        </w:rPr>
        <w:t xml:space="preserve"> by its inventor, Robert Cannon.</w:t>
      </w:r>
    </w:p>
    <w:p w:rsidR="005D6943" w:rsidRPr="00DF45A5" w:rsidRDefault="005D6943" w:rsidP="005D6943">
      <w:pPr>
        <w:pStyle w:val="ListParagraph"/>
        <w:numPr>
          <w:ilvl w:val="0"/>
          <w:numId w:val="8"/>
        </w:numPr>
        <w:jc w:val="both"/>
        <w:rPr>
          <w:rFonts w:ascii="Courier New" w:hAnsi="Courier New" w:cs="Courier New"/>
        </w:rPr>
      </w:pPr>
      <w:r w:rsidRPr="00DF45A5">
        <w:rPr>
          <w:rFonts w:ascii="Courier New" w:hAnsi="Courier New" w:cs="Courier New"/>
        </w:rPr>
        <w:t xml:space="preserve">More information related to SWC format including the convention followed for arbor type description is found here: </w:t>
      </w:r>
    </w:p>
    <w:p w:rsidR="005D6943" w:rsidRPr="00F32959" w:rsidRDefault="00DF45A5" w:rsidP="00DF45A5">
      <w:pPr>
        <w:ind w:left="720"/>
        <w:jc w:val="both"/>
        <w:rPr>
          <w:rFonts w:ascii="Courier New" w:hAnsi="Courier New" w:cs="Courier New"/>
        </w:rPr>
      </w:pPr>
      <w:hyperlink r:id="rId7" w:history="1">
        <w:r w:rsidRPr="00D52F14">
          <w:rPr>
            <w:rStyle w:val="Hyperlink"/>
            <w:rFonts w:ascii="Courier New" w:hAnsi="Courier New" w:cs="Courier New"/>
          </w:rPr>
          <w:t>http://www.neuronland.org/NLMorphologyConverter/MorphologyFormats/SWC/Spec.html</w:t>
        </w:r>
      </w:hyperlink>
      <w:r w:rsidR="005D6943" w:rsidRPr="00F32959">
        <w:rPr>
          <w:rFonts w:ascii="Courier New" w:hAnsi="Courier New" w:cs="Courier New"/>
        </w:rPr>
        <w:t xml:space="preserve"> </w:t>
      </w:r>
    </w:p>
    <w:p w:rsidR="00C423F4" w:rsidRDefault="00C423F4" w:rsidP="00DF45A5">
      <w:pPr>
        <w:ind w:left="720"/>
        <w:jc w:val="both"/>
        <w:rPr>
          <w:rFonts w:ascii="Courier New" w:hAnsi="Courier New" w:cs="Courier New"/>
        </w:rPr>
      </w:pPr>
      <w:hyperlink r:id="rId8" w:history="1">
        <w:r w:rsidRPr="00D52F14">
          <w:rPr>
            <w:rStyle w:val="Hyperlink"/>
            <w:rFonts w:ascii="Courier New" w:hAnsi="Courier New" w:cs="Courier New"/>
          </w:rPr>
          <w:t>http://research.mssm.edu/cnic/swc.html</w:t>
        </w:r>
      </w:hyperlink>
    </w:p>
    <w:p w:rsidR="005D6943" w:rsidRDefault="005D6943" w:rsidP="001B31F3">
      <w:pPr>
        <w:jc w:val="both"/>
        <w:rPr>
          <w:rFonts w:ascii="Courier New" w:hAnsi="Courier New" w:cs="Courier New"/>
          <w:b/>
          <w:u w:val="single"/>
        </w:rPr>
      </w:pPr>
    </w:p>
    <w:p w:rsidR="00EB3FFC" w:rsidRDefault="00EB3FFC" w:rsidP="001B31F3">
      <w:pPr>
        <w:jc w:val="both"/>
        <w:rPr>
          <w:rFonts w:ascii="Courier New" w:hAnsi="Courier New" w:cs="Courier New"/>
          <w:b/>
          <w:u w:val="single"/>
        </w:rPr>
      </w:pPr>
    </w:p>
    <w:p w:rsidR="00EB3FFC" w:rsidRDefault="00EB3FFC" w:rsidP="001B31F3">
      <w:pPr>
        <w:jc w:val="both"/>
        <w:rPr>
          <w:rFonts w:ascii="Courier New" w:hAnsi="Courier New" w:cs="Courier New"/>
          <w:b/>
          <w:u w:val="single"/>
        </w:rPr>
      </w:pPr>
    </w:p>
    <w:p w:rsidR="00EB3FFC" w:rsidRDefault="00EB3FFC" w:rsidP="001B31F3">
      <w:pPr>
        <w:jc w:val="both"/>
        <w:rPr>
          <w:rFonts w:ascii="Courier New" w:hAnsi="Courier New" w:cs="Courier New"/>
          <w:b/>
          <w:u w:val="single"/>
        </w:rPr>
      </w:pPr>
    </w:p>
    <w:p w:rsidR="00EB3FFC" w:rsidRDefault="00EB3FFC" w:rsidP="001B31F3">
      <w:pPr>
        <w:jc w:val="both"/>
        <w:rPr>
          <w:rFonts w:ascii="Courier New" w:hAnsi="Courier New" w:cs="Courier New"/>
          <w:b/>
          <w:u w:val="single"/>
        </w:rPr>
      </w:pPr>
    </w:p>
    <w:p w:rsidR="00EB3FFC" w:rsidRDefault="00EB3FFC" w:rsidP="001B31F3">
      <w:pPr>
        <w:jc w:val="both"/>
        <w:rPr>
          <w:rFonts w:ascii="Courier New" w:hAnsi="Courier New" w:cs="Courier New"/>
          <w:b/>
          <w:u w:val="single"/>
        </w:rPr>
      </w:pPr>
    </w:p>
    <w:p w:rsidR="00EB3FFC" w:rsidRDefault="00EB3FFC" w:rsidP="001B31F3">
      <w:pPr>
        <w:jc w:val="both"/>
        <w:rPr>
          <w:rFonts w:ascii="Courier New" w:hAnsi="Courier New" w:cs="Courier New"/>
          <w:b/>
          <w:u w:val="single"/>
        </w:rPr>
      </w:pPr>
    </w:p>
    <w:p w:rsidR="00EB3FFC" w:rsidRDefault="00EB3FFC" w:rsidP="001B31F3">
      <w:pPr>
        <w:jc w:val="both"/>
        <w:rPr>
          <w:rFonts w:ascii="Courier New" w:hAnsi="Courier New" w:cs="Courier New"/>
          <w:b/>
          <w:u w:val="single"/>
        </w:rPr>
      </w:pPr>
    </w:p>
    <w:p w:rsidR="001B31F3" w:rsidRDefault="001B31F3" w:rsidP="001B31F3">
      <w:pPr>
        <w:jc w:val="both"/>
        <w:rPr>
          <w:rFonts w:ascii="Courier New" w:hAnsi="Courier New" w:cs="Courier New"/>
          <w:b/>
          <w:u w:val="single"/>
        </w:rPr>
      </w:pPr>
      <w:r>
        <w:rPr>
          <w:rFonts w:ascii="Courier New" w:hAnsi="Courier New" w:cs="Courier New"/>
          <w:b/>
          <w:u w:val="single"/>
        </w:rPr>
        <w:lastRenderedPageBreak/>
        <w:t>Release Note</w:t>
      </w:r>
      <w:r w:rsidR="00B14B32">
        <w:rPr>
          <w:rFonts w:ascii="Courier New" w:hAnsi="Courier New" w:cs="Courier New"/>
          <w:b/>
          <w:u w:val="single"/>
        </w:rPr>
        <w:t>s for L-Measure v5.1 (01/24/2014</w:t>
      </w:r>
      <w:r>
        <w:rPr>
          <w:rFonts w:ascii="Courier New" w:hAnsi="Courier New" w:cs="Courier New"/>
          <w:b/>
          <w:u w:val="single"/>
        </w:rPr>
        <w:t>)</w:t>
      </w:r>
    </w:p>
    <w:p w:rsidR="001B31F3" w:rsidRDefault="001B31F3" w:rsidP="001B31F3">
      <w:pPr>
        <w:pStyle w:val="NoSpacing"/>
        <w:jc w:val="both"/>
        <w:rPr>
          <w:rFonts w:ascii="Courier New" w:hAnsi="Courier New" w:cs="Courier New"/>
          <w:sz w:val="24"/>
          <w:szCs w:val="24"/>
        </w:rPr>
      </w:pPr>
    </w:p>
    <w:p w:rsidR="001B31F3" w:rsidRDefault="001B31F3" w:rsidP="001B31F3">
      <w:pPr>
        <w:pStyle w:val="NoSpacing"/>
        <w:jc w:val="both"/>
        <w:rPr>
          <w:rFonts w:ascii="Courier New" w:hAnsi="Courier New" w:cs="Courier New"/>
          <w:b/>
          <w:sz w:val="24"/>
          <w:szCs w:val="24"/>
        </w:rPr>
      </w:pPr>
      <w:r>
        <w:rPr>
          <w:rFonts w:ascii="Courier New" w:hAnsi="Courier New" w:cs="Courier New"/>
          <w:b/>
          <w:sz w:val="24"/>
          <w:szCs w:val="24"/>
        </w:rPr>
        <w:t>Bug Fixes/New Features for L-Measure v5.1</w:t>
      </w:r>
    </w:p>
    <w:p w:rsidR="007616C6" w:rsidRDefault="007616C6" w:rsidP="001B31F3">
      <w:pPr>
        <w:pStyle w:val="NoSpacing"/>
        <w:jc w:val="both"/>
        <w:rPr>
          <w:rFonts w:ascii="Courier New" w:hAnsi="Courier New" w:cs="Courier New"/>
          <w:b/>
          <w:sz w:val="24"/>
          <w:szCs w:val="24"/>
        </w:rPr>
      </w:pPr>
    </w:p>
    <w:p w:rsidR="001B31F3" w:rsidRDefault="001B31F3" w:rsidP="001B31F3">
      <w:pPr>
        <w:pStyle w:val="NoSpacing"/>
        <w:jc w:val="both"/>
        <w:rPr>
          <w:rFonts w:ascii="Courier New" w:hAnsi="Courier New" w:cs="Courier New"/>
          <w:b/>
          <w:sz w:val="24"/>
          <w:szCs w:val="24"/>
        </w:rPr>
      </w:pPr>
      <w:r>
        <w:rPr>
          <w:rFonts w:ascii="Courier New" w:hAnsi="Courier New" w:cs="Courier New"/>
          <w:b/>
          <w:sz w:val="24"/>
          <w:szCs w:val="24"/>
        </w:rPr>
        <w:t>Lmv5.1</w:t>
      </w:r>
    </w:p>
    <w:p w:rsidR="007616C6" w:rsidRPr="001B31F3" w:rsidRDefault="007616C6" w:rsidP="001B31F3">
      <w:pPr>
        <w:pStyle w:val="NoSpacing"/>
        <w:jc w:val="both"/>
        <w:rPr>
          <w:rFonts w:ascii="Courier New" w:hAnsi="Courier New" w:cs="Courier New"/>
          <w:b/>
          <w:sz w:val="24"/>
          <w:szCs w:val="24"/>
        </w:rPr>
      </w:pPr>
    </w:p>
    <w:p w:rsidR="001B31F3" w:rsidRPr="001B31F3" w:rsidRDefault="001B31F3" w:rsidP="001B31F3">
      <w:pPr>
        <w:pStyle w:val="NoSpacing"/>
        <w:jc w:val="both"/>
        <w:rPr>
          <w:rFonts w:eastAsia="Times New Roman" w:cs="Times New Roman"/>
          <w:kern w:val="0"/>
          <w:lang w:eastAsia="en-US"/>
        </w:rPr>
      </w:pPr>
      <w:r w:rsidRPr="001B31F3">
        <w:rPr>
          <w:rFonts w:ascii="Courier New" w:hAnsi="Courier New" w:cs="Courier New"/>
          <w:b/>
          <w:sz w:val="24"/>
          <w:szCs w:val="24"/>
        </w:rPr>
        <w:t>New</w:t>
      </w:r>
      <w:r w:rsidRPr="001B31F3">
        <w:rPr>
          <w:rFonts w:eastAsia="Times New Roman" w:cs="Times New Roman"/>
          <w:b/>
          <w:bCs/>
          <w:color w:val="000000"/>
          <w:kern w:val="0"/>
          <w:sz w:val="27"/>
          <w:szCs w:val="27"/>
          <w:lang w:eastAsia="en-US"/>
        </w:rPr>
        <w:t xml:space="preserve"> </w:t>
      </w:r>
      <w:r w:rsidRPr="001B31F3">
        <w:rPr>
          <w:rFonts w:ascii="Courier New" w:hAnsi="Courier New" w:cs="Courier New"/>
          <w:b/>
          <w:sz w:val="24"/>
          <w:szCs w:val="24"/>
        </w:rPr>
        <w:t>Features</w:t>
      </w:r>
      <w:r w:rsidRPr="001B31F3">
        <w:rPr>
          <w:rFonts w:eastAsia="Times New Roman" w:cs="Times New Roman"/>
          <w:color w:val="000000"/>
          <w:kern w:val="0"/>
          <w:sz w:val="27"/>
          <w:lang w:eastAsia="en-US"/>
        </w:rPr>
        <w:t> </w:t>
      </w:r>
    </w:p>
    <w:p w:rsidR="001B31F3" w:rsidRPr="001B31F3" w:rsidRDefault="0073269E" w:rsidP="001B31F3">
      <w:pPr>
        <w:widowControl/>
        <w:numPr>
          <w:ilvl w:val="0"/>
          <w:numId w:val="5"/>
        </w:numPr>
        <w:suppressAutoHyphens w:val="0"/>
        <w:spacing w:before="100" w:beforeAutospacing="1" w:after="100" w:afterAutospacing="1"/>
        <w:rPr>
          <w:rFonts w:ascii="Courier New" w:eastAsia="Arial" w:hAnsi="Courier New" w:cs="Courier New"/>
          <w:lang w:eastAsia="ar-SA" w:bidi="ar-SA"/>
        </w:rPr>
      </w:pPr>
      <w:r>
        <w:rPr>
          <w:rFonts w:ascii="Courier New" w:eastAsia="Arial" w:hAnsi="Courier New" w:cs="Courier New"/>
          <w:lang w:eastAsia="ar-SA" w:bidi="ar-SA"/>
        </w:rPr>
        <w:t xml:space="preserve">Added configuration file to the Online L-Measure deployment process. This </w:t>
      </w:r>
      <w:r w:rsidR="00884F4B">
        <w:rPr>
          <w:rFonts w:ascii="Courier New" w:eastAsia="Arial" w:hAnsi="Courier New" w:cs="Courier New"/>
          <w:lang w:eastAsia="ar-SA" w:bidi="ar-SA"/>
        </w:rPr>
        <w:t xml:space="preserve">allows de-coupling the hardcoded </w:t>
      </w:r>
      <w:r>
        <w:rPr>
          <w:rFonts w:ascii="Courier New" w:eastAsia="Arial" w:hAnsi="Courier New" w:cs="Courier New"/>
          <w:lang w:eastAsia="ar-SA" w:bidi="ar-SA"/>
        </w:rPr>
        <w:t xml:space="preserve">paths from the </w:t>
      </w:r>
      <w:r w:rsidR="00884F4B">
        <w:rPr>
          <w:rFonts w:ascii="Courier New" w:eastAsia="Arial" w:hAnsi="Courier New" w:cs="Courier New"/>
          <w:lang w:eastAsia="ar-SA" w:bidi="ar-SA"/>
        </w:rPr>
        <w:t xml:space="preserve">code making </w:t>
      </w:r>
      <w:r w:rsidR="00EE5372">
        <w:rPr>
          <w:rFonts w:ascii="Courier New" w:eastAsia="Arial" w:hAnsi="Courier New" w:cs="Courier New"/>
          <w:lang w:eastAsia="ar-SA" w:bidi="ar-SA"/>
        </w:rPr>
        <w:t>the deployment process i</w:t>
      </w:r>
      <w:r w:rsidR="00884F4B">
        <w:rPr>
          <w:rFonts w:ascii="Courier New" w:eastAsia="Arial" w:hAnsi="Courier New" w:cs="Courier New"/>
          <w:lang w:eastAsia="ar-SA" w:bidi="ar-SA"/>
        </w:rPr>
        <w:t>ndependent</w:t>
      </w:r>
      <w:r w:rsidR="00EE5372">
        <w:rPr>
          <w:rFonts w:ascii="Courier New" w:eastAsia="Arial" w:hAnsi="Courier New" w:cs="Courier New"/>
          <w:lang w:eastAsia="ar-SA" w:bidi="ar-SA"/>
        </w:rPr>
        <w:t xml:space="preserve"> of the host machine environment.</w:t>
      </w:r>
    </w:p>
    <w:p w:rsidR="001B31F3" w:rsidRPr="001B31F3" w:rsidRDefault="001B31F3" w:rsidP="001B31F3">
      <w:pPr>
        <w:pStyle w:val="NoSpacing"/>
        <w:suppressAutoHyphens w:val="0"/>
        <w:rPr>
          <w:rFonts w:ascii="Courier New" w:hAnsi="Courier New" w:cs="Courier New"/>
          <w:b/>
          <w:sz w:val="24"/>
          <w:szCs w:val="24"/>
        </w:rPr>
      </w:pPr>
      <w:r w:rsidRPr="001B31F3">
        <w:rPr>
          <w:rFonts w:ascii="Courier New" w:hAnsi="Courier New" w:cs="Courier New"/>
          <w:b/>
          <w:sz w:val="24"/>
          <w:szCs w:val="24"/>
        </w:rPr>
        <w:t>GUI v5.1</w:t>
      </w:r>
    </w:p>
    <w:p w:rsidR="001B31F3" w:rsidRPr="001B31F3" w:rsidRDefault="001B31F3" w:rsidP="001B31F3">
      <w:pPr>
        <w:pStyle w:val="NoSpacing"/>
        <w:jc w:val="both"/>
        <w:rPr>
          <w:rFonts w:ascii="Courier New" w:hAnsi="Courier New" w:cs="Courier New"/>
          <w:b/>
          <w:sz w:val="24"/>
          <w:szCs w:val="24"/>
        </w:rPr>
      </w:pPr>
      <w:r w:rsidRPr="001B31F3">
        <w:rPr>
          <w:rFonts w:ascii="Courier New" w:hAnsi="Courier New" w:cs="Courier New"/>
          <w:b/>
          <w:sz w:val="24"/>
          <w:szCs w:val="24"/>
        </w:rPr>
        <w:t>Bug Fixes</w:t>
      </w:r>
    </w:p>
    <w:p w:rsidR="001B31F3" w:rsidRPr="001B31F3" w:rsidRDefault="001B31F3" w:rsidP="001B31F3">
      <w:pPr>
        <w:widowControl/>
        <w:numPr>
          <w:ilvl w:val="0"/>
          <w:numId w:val="5"/>
        </w:numPr>
        <w:suppressAutoHyphens w:val="0"/>
        <w:spacing w:before="100" w:beforeAutospacing="1" w:after="100" w:afterAutospacing="1"/>
        <w:rPr>
          <w:rFonts w:ascii="Courier New" w:eastAsia="Arial" w:hAnsi="Courier New" w:cs="Courier New"/>
          <w:lang w:eastAsia="ar-SA" w:bidi="ar-SA"/>
        </w:rPr>
      </w:pPr>
      <w:r w:rsidRPr="001B31F3">
        <w:rPr>
          <w:rFonts w:ascii="Courier New" w:eastAsia="Arial" w:hAnsi="Courier New" w:cs="Courier New"/>
          <w:lang w:eastAsia="ar-SA" w:bidi="ar-SA"/>
        </w:rPr>
        <w:t xml:space="preserve">Fixed the online Applet version crashing issue. This fix will now filter out the file names with special </w:t>
      </w:r>
      <w:r w:rsidR="0073269E">
        <w:rPr>
          <w:rFonts w:ascii="Courier New" w:eastAsia="Arial" w:hAnsi="Courier New" w:cs="Courier New"/>
          <w:lang w:eastAsia="ar-SA" w:bidi="ar-SA"/>
        </w:rPr>
        <w:t>characters like Ð</w:t>
      </w:r>
      <w:proofErr w:type="gramStart"/>
      <w:r w:rsidR="0073269E">
        <w:rPr>
          <w:rFonts w:ascii="Courier New" w:eastAsia="Arial" w:hAnsi="Courier New" w:cs="Courier New"/>
          <w:lang w:eastAsia="ar-SA" w:bidi="ar-SA"/>
        </w:rPr>
        <w:t>,Ñ,Ä</w:t>
      </w:r>
      <w:proofErr w:type="gramEnd"/>
      <w:r w:rsidR="0073269E">
        <w:rPr>
          <w:rFonts w:ascii="Courier New" w:eastAsia="Arial" w:hAnsi="Courier New" w:cs="Courier New"/>
          <w:lang w:eastAsia="ar-SA" w:bidi="ar-SA"/>
        </w:rPr>
        <w:t>,† etc</w:t>
      </w:r>
      <w:r w:rsidRPr="001B31F3">
        <w:rPr>
          <w:rFonts w:ascii="Courier New" w:eastAsia="Arial" w:hAnsi="Courier New" w:cs="Courier New"/>
          <w:lang w:eastAsia="ar-SA" w:bidi="ar-SA"/>
        </w:rPr>
        <w:t>.</w:t>
      </w:r>
      <w:r w:rsidR="0073269E">
        <w:rPr>
          <w:rFonts w:ascii="Courier New" w:eastAsia="Arial" w:hAnsi="Courier New" w:cs="Courier New"/>
          <w:lang w:eastAsia="ar-SA" w:bidi="ar-SA"/>
        </w:rPr>
        <w:t xml:space="preserve"> The GUI will not accept</w:t>
      </w:r>
      <w:r w:rsidRPr="001B31F3">
        <w:rPr>
          <w:rFonts w:ascii="Courier New" w:eastAsia="Arial" w:hAnsi="Courier New" w:cs="Courier New"/>
          <w:lang w:eastAsia="ar-SA" w:bidi="ar-SA"/>
        </w:rPr>
        <w:t xml:space="preserve"> the files with these special characters</w:t>
      </w:r>
    </w:p>
    <w:p w:rsidR="001B31F3" w:rsidRDefault="001B31F3" w:rsidP="001B31F3">
      <w:pPr>
        <w:pStyle w:val="NoSpacing"/>
        <w:jc w:val="both"/>
        <w:rPr>
          <w:rFonts w:ascii="Courier New" w:hAnsi="Courier New" w:cs="Courier New"/>
          <w:b/>
          <w:sz w:val="24"/>
          <w:szCs w:val="24"/>
        </w:rPr>
      </w:pPr>
      <w:r>
        <w:rPr>
          <w:rFonts w:ascii="Courier New" w:hAnsi="Courier New" w:cs="Courier New"/>
          <w:b/>
          <w:sz w:val="24"/>
          <w:szCs w:val="24"/>
        </w:rPr>
        <w:t>Bug Fixes/New Features for L-Measure v5.0</w:t>
      </w:r>
    </w:p>
    <w:p w:rsidR="001B31F3" w:rsidRDefault="001B31F3" w:rsidP="001B31F3">
      <w:pPr>
        <w:pStyle w:val="NoSpacing"/>
        <w:jc w:val="both"/>
        <w:rPr>
          <w:rFonts w:ascii="Courier New" w:hAnsi="Courier New" w:cs="Courier New"/>
          <w:b/>
          <w:sz w:val="24"/>
          <w:szCs w:val="24"/>
        </w:rPr>
      </w:pPr>
    </w:p>
    <w:p w:rsidR="001B31F3" w:rsidRDefault="001B31F3" w:rsidP="001B31F3">
      <w:pPr>
        <w:pStyle w:val="NoSpacing"/>
        <w:jc w:val="both"/>
        <w:rPr>
          <w:rFonts w:ascii="Courier New" w:hAnsi="Courier New" w:cs="Courier New"/>
          <w:b/>
          <w:sz w:val="24"/>
          <w:szCs w:val="24"/>
        </w:rPr>
      </w:pPr>
      <w:r>
        <w:rPr>
          <w:rFonts w:ascii="Courier New" w:hAnsi="Courier New" w:cs="Courier New"/>
          <w:b/>
          <w:sz w:val="24"/>
          <w:szCs w:val="24"/>
        </w:rPr>
        <w:t>Lmv5.0</w:t>
      </w:r>
    </w:p>
    <w:p w:rsidR="001B31F3" w:rsidRDefault="001B31F3" w:rsidP="001B31F3">
      <w:pPr>
        <w:pStyle w:val="NoSpacing"/>
        <w:jc w:val="both"/>
        <w:rPr>
          <w:rFonts w:ascii="Courier New" w:hAnsi="Courier New" w:cs="Courier New"/>
          <w:b/>
          <w:sz w:val="24"/>
          <w:szCs w:val="24"/>
        </w:rPr>
      </w:pPr>
    </w:p>
    <w:p w:rsidR="001B31F3" w:rsidRDefault="001B31F3" w:rsidP="001B31F3">
      <w:pPr>
        <w:pStyle w:val="NoSpacing"/>
        <w:jc w:val="both"/>
        <w:rPr>
          <w:rFonts w:ascii="Courier New" w:hAnsi="Courier New" w:cs="Courier New"/>
          <w:b/>
          <w:sz w:val="24"/>
          <w:szCs w:val="24"/>
        </w:rPr>
      </w:pPr>
      <w:r>
        <w:rPr>
          <w:rFonts w:ascii="Courier New" w:hAnsi="Courier New" w:cs="Courier New"/>
          <w:b/>
          <w:sz w:val="24"/>
          <w:szCs w:val="24"/>
        </w:rPr>
        <w:t xml:space="preserve">  Bug Fixes</w:t>
      </w:r>
    </w:p>
    <w:p w:rsidR="001B31F3" w:rsidRDefault="001B31F3" w:rsidP="001B31F3">
      <w:pPr>
        <w:pStyle w:val="NoSpacing"/>
        <w:numPr>
          <w:ilvl w:val="0"/>
          <w:numId w:val="1"/>
        </w:numPr>
        <w:suppressAutoHyphens w:val="0"/>
        <w:jc w:val="both"/>
        <w:rPr>
          <w:rFonts w:ascii="Courier New" w:hAnsi="Courier New" w:cs="Courier New"/>
          <w:sz w:val="24"/>
          <w:szCs w:val="24"/>
        </w:rPr>
      </w:pPr>
      <w:r>
        <w:rPr>
          <w:rFonts w:ascii="Courier New" w:hAnsi="Courier New" w:cs="Courier New"/>
          <w:sz w:val="24"/>
          <w:szCs w:val="24"/>
        </w:rPr>
        <w:t xml:space="preserve">The Accepted format of an input SWC file is one which has 7 columns of data namely id, type, x, y, z, radius, </w:t>
      </w:r>
      <w:proofErr w:type="spellStart"/>
      <w:proofErr w:type="gramStart"/>
      <w:r>
        <w:rPr>
          <w:rFonts w:ascii="Courier New" w:hAnsi="Courier New" w:cs="Courier New"/>
          <w:sz w:val="24"/>
          <w:szCs w:val="24"/>
        </w:rPr>
        <w:t>pid</w:t>
      </w:r>
      <w:proofErr w:type="spellEnd"/>
      <w:proofErr w:type="gramEnd"/>
      <w:r>
        <w:rPr>
          <w:rFonts w:ascii="Courier New" w:hAnsi="Courier New" w:cs="Courier New"/>
          <w:sz w:val="24"/>
          <w:szCs w:val="24"/>
        </w:rPr>
        <w:t>. If a file has additional columns then it will not be processed and display an error message on the GUI.</w:t>
      </w:r>
    </w:p>
    <w:p w:rsidR="001B31F3" w:rsidRDefault="001B31F3" w:rsidP="001B31F3">
      <w:pPr>
        <w:pStyle w:val="NoSpacing"/>
        <w:numPr>
          <w:ilvl w:val="0"/>
          <w:numId w:val="1"/>
        </w:numPr>
        <w:suppressAutoHyphens w:val="0"/>
        <w:jc w:val="both"/>
        <w:rPr>
          <w:rFonts w:ascii="Courier New" w:hAnsi="Courier New" w:cs="Courier New"/>
          <w:sz w:val="24"/>
          <w:szCs w:val="24"/>
        </w:rPr>
      </w:pPr>
      <w:r>
        <w:rPr>
          <w:rFonts w:ascii="Courier New" w:hAnsi="Courier New" w:cs="Courier New"/>
          <w:color w:val="000000"/>
          <w:sz w:val="24"/>
          <w:szCs w:val="24"/>
        </w:rPr>
        <w:t xml:space="preserve">Fixed the online version crashing issue. This fix will now filter out the incompatible input file formats both by checking the file extension and the internal structure. Currently </w:t>
      </w:r>
      <w:proofErr w:type="spellStart"/>
      <w:r>
        <w:rPr>
          <w:rFonts w:ascii="Courier New" w:hAnsi="Courier New" w:cs="Courier New"/>
          <w:color w:val="000000"/>
          <w:sz w:val="24"/>
          <w:szCs w:val="24"/>
        </w:rPr>
        <w:t>swc</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neurolucida</w:t>
      </w:r>
      <w:proofErr w:type="spellEnd"/>
      <w:r>
        <w:rPr>
          <w:rFonts w:ascii="Courier New" w:hAnsi="Courier New" w:cs="Courier New"/>
          <w:color w:val="000000"/>
          <w:sz w:val="24"/>
          <w:szCs w:val="24"/>
        </w:rPr>
        <w:t xml:space="preserve"> and </w:t>
      </w:r>
      <w:proofErr w:type="spellStart"/>
      <w:r>
        <w:rPr>
          <w:rFonts w:ascii="Courier New" w:hAnsi="Courier New" w:cs="Courier New"/>
          <w:color w:val="000000"/>
          <w:sz w:val="24"/>
          <w:szCs w:val="24"/>
        </w:rPr>
        <w:t>amira</w:t>
      </w:r>
      <w:proofErr w:type="spellEnd"/>
      <w:r>
        <w:rPr>
          <w:rFonts w:ascii="Courier New" w:hAnsi="Courier New" w:cs="Courier New"/>
          <w:color w:val="000000"/>
          <w:sz w:val="24"/>
          <w:szCs w:val="24"/>
        </w:rPr>
        <w:t xml:space="preserve"> versions are the most commonly used formats.  </w:t>
      </w:r>
    </w:p>
    <w:p w:rsidR="001B31F3" w:rsidRDefault="001B31F3" w:rsidP="001B31F3">
      <w:pPr>
        <w:pStyle w:val="NoSpacing"/>
        <w:numPr>
          <w:ilvl w:val="0"/>
          <w:numId w:val="1"/>
        </w:numPr>
        <w:suppressAutoHyphens w:val="0"/>
        <w:jc w:val="both"/>
        <w:rPr>
          <w:rFonts w:ascii="Courier New" w:hAnsi="Courier New" w:cs="Courier New"/>
          <w:sz w:val="24"/>
          <w:szCs w:val="24"/>
        </w:rPr>
      </w:pPr>
      <w:r>
        <w:rPr>
          <w:rFonts w:ascii="Courier New" w:hAnsi="Courier New" w:cs="Courier New"/>
          <w:sz w:val="24"/>
          <w:szCs w:val="24"/>
        </w:rPr>
        <w:t xml:space="preserve">Fixed </w:t>
      </w:r>
      <w:proofErr w:type="spellStart"/>
      <w:r>
        <w:rPr>
          <w:rFonts w:ascii="Courier New" w:hAnsi="Courier New" w:cs="Courier New"/>
          <w:sz w:val="24"/>
          <w:szCs w:val="24"/>
        </w:rPr>
        <w:t>Bif_ampl_remote</w:t>
      </w:r>
      <w:proofErr w:type="spellEnd"/>
      <w:r>
        <w:rPr>
          <w:rFonts w:ascii="Courier New" w:hAnsi="Courier New" w:cs="Courier New"/>
          <w:sz w:val="24"/>
          <w:szCs w:val="24"/>
        </w:rPr>
        <w:t xml:space="preserve"> angle by removing the decimal point conversion. Only metrics that are a ratio (e.g. Taper_1, fractal, etc) or length are converted to have decimal point precision. This fix eliminated outlier angles that are too large.</w:t>
      </w:r>
    </w:p>
    <w:p w:rsidR="001B31F3" w:rsidRDefault="001B31F3" w:rsidP="001B31F3">
      <w:pPr>
        <w:pStyle w:val="NoSpacing"/>
        <w:numPr>
          <w:ilvl w:val="0"/>
          <w:numId w:val="1"/>
        </w:numPr>
        <w:suppressAutoHyphens w:val="0"/>
        <w:rPr>
          <w:rFonts w:ascii="Courier New" w:hAnsi="Courier New" w:cs="Courier New"/>
          <w:sz w:val="24"/>
          <w:szCs w:val="24"/>
        </w:rPr>
      </w:pPr>
      <w:r>
        <w:rPr>
          <w:rFonts w:ascii="Courier New" w:hAnsi="Courier New" w:cs="Courier New"/>
          <w:sz w:val="24"/>
          <w:szCs w:val="24"/>
        </w:rPr>
        <w:t xml:space="preserve">Fixed the </w:t>
      </w:r>
      <w:proofErr w:type="spellStart"/>
      <w:r>
        <w:rPr>
          <w:rFonts w:ascii="Courier New" w:hAnsi="Courier New" w:cs="Courier New"/>
          <w:sz w:val="24"/>
          <w:szCs w:val="24"/>
        </w:rPr>
        <w:t>Bif_ampl_local</w:t>
      </w:r>
      <w:proofErr w:type="spellEnd"/>
      <w:r>
        <w:rPr>
          <w:rFonts w:ascii="Courier New" w:hAnsi="Courier New" w:cs="Courier New"/>
          <w:sz w:val="24"/>
          <w:szCs w:val="24"/>
        </w:rPr>
        <w:t xml:space="preserve"> angle, which is giving negative values for some of the files. This issue also has been fixed after removing the decimal point precision.</w:t>
      </w:r>
    </w:p>
    <w:p w:rsidR="001B31F3" w:rsidRDefault="001B31F3" w:rsidP="001B31F3">
      <w:pPr>
        <w:pStyle w:val="NoSpacing"/>
        <w:numPr>
          <w:ilvl w:val="0"/>
          <w:numId w:val="1"/>
        </w:numPr>
        <w:suppressAutoHyphens w:val="0"/>
        <w:rPr>
          <w:rFonts w:ascii="Courier New" w:hAnsi="Courier New" w:cs="Courier New"/>
          <w:sz w:val="24"/>
          <w:szCs w:val="24"/>
        </w:rPr>
      </w:pPr>
      <w:r>
        <w:rPr>
          <w:rFonts w:ascii="Courier New" w:hAnsi="Courier New" w:cs="Courier New"/>
          <w:sz w:val="24"/>
          <w:szCs w:val="24"/>
        </w:rPr>
        <w:t xml:space="preserve">Fixed the PCA orientation of the neurons such that when Z-resolution is too low, the </w:t>
      </w:r>
      <w:proofErr w:type="spellStart"/>
      <w:r>
        <w:rPr>
          <w:rFonts w:ascii="Courier New" w:hAnsi="Courier New" w:cs="Courier New"/>
          <w:sz w:val="24"/>
          <w:szCs w:val="24"/>
        </w:rPr>
        <w:t>swc</w:t>
      </w:r>
      <w:proofErr w:type="spellEnd"/>
      <w:r>
        <w:rPr>
          <w:rFonts w:ascii="Courier New" w:hAnsi="Courier New" w:cs="Courier New"/>
          <w:sz w:val="24"/>
          <w:szCs w:val="24"/>
        </w:rPr>
        <w:t xml:space="preserve"> files will be oriented based on only two components (X and Y). This will avoid the </w:t>
      </w:r>
      <w:proofErr w:type="spellStart"/>
      <w:r>
        <w:rPr>
          <w:rFonts w:ascii="Courier New" w:hAnsi="Courier New" w:cs="Courier New"/>
          <w:sz w:val="24"/>
          <w:szCs w:val="24"/>
        </w:rPr>
        <w:t>swc</w:t>
      </w:r>
      <w:proofErr w:type="spellEnd"/>
      <w:r>
        <w:rPr>
          <w:rFonts w:ascii="Courier New" w:hAnsi="Courier New" w:cs="Courier New"/>
          <w:sz w:val="24"/>
          <w:szCs w:val="24"/>
        </w:rPr>
        <w:t xml:space="preserve"> </w:t>
      </w:r>
      <w:r>
        <w:rPr>
          <w:rFonts w:ascii="Courier New" w:hAnsi="Courier New" w:cs="Courier New"/>
          <w:sz w:val="24"/>
          <w:szCs w:val="24"/>
        </w:rPr>
        <w:lastRenderedPageBreak/>
        <w:t xml:space="preserve">conversions to orient files that have low resolution jagged looking Z direction in the XY view. This fix, first tests for Z-resolution by checking whether as much as 30% of the z coordinates are same, if true, then the PCA is done only on two axes (X and Y), in the second part of PCA, the orientation is also done based on just two components. For implementing this logic that can conditionally skip Z-coordinate, three new functions </w:t>
      </w:r>
      <w:proofErr w:type="spellStart"/>
      <w:r>
        <w:rPr>
          <w:rFonts w:ascii="Courier New" w:hAnsi="Courier New" w:cs="Courier New"/>
          <w:sz w:val="24"/>
          <w:szCs w:val="24"/>
        </w:rPr>
        <w:t>ZresolutionEstimator</w:t>
      </w:r>
      <w:proofErr w:type="spellEnd"/>
      <w:r>
        <w:rPr>
          <w:rFonts w:ascii="Courier New" w:hAnsi="Courier New" w:cs="Courier New"/>
          <w:sz w:val="24"/>
          <w:szCs w:val="24"/>
        </w:rPr>
        <w:t xml:space="preserve">, </w:t>
      </w:r>
      <w:proofErr w:type="spellStart"/>
      <w:r>
        <w:rPr>
          <w:rFonts w:ascii="Courier New" w:hAnsi="Courier New" w:cs="Courier New"/>
          <w:sz w:val="24"/>
          <w:szCs w:val="24"/>
        </w:rPr>
        <w:t>saveZcoords</w:t>
      </w:r>
      <w:proofErr w:type="spellEnd"/>
      <w:r>
        <w:rPr>
          <w:rFonts w:ascii="Courier New" w:hAnsi="Courier New" w:cs="Courier New"/>
          <w:sz w:val="24"/>
          <w:szCs w:val="24"/>
        </w:rPr>
        <w:t xml:space="preserve"> and </w:t>
      </w:r>
      <w:proofErr w:type="spellStart"/>
      <w:r>
        <w:rPr>
          <w:rFonts w:ascii="Courier New" w:hAnsi="Courier New" w:cs="Courier New"/>
          <w:sz w:val="24"/>
          <w:szCs w:val="24"/>
        </w:rPr>
        <w:t>setZcoords</w:t>
      </w:r>
      <w:proofErr w:type="spellEnd"/>
      <w:r>
        <w:rPr>
          <w:rFonts w:ascii="Courier New" w:hAnsi="Courier New" w:cs="Courier New"/>
          <w:sz w:val="24"/>
          <w:szCs w:val="24"/>
        </w:rPr>
        <w:t xml:space="preserve"> are implemented in Neuron.cpp and additional data structures like '</w:t>
      </w:r>
      <w:proofErr w:type="spellStart"/>
      <w:r>
        <w:rPr>
          <w:rFonts w:ascii="Courier New" w:hAnsi="Courier New" w:cs="Courier New"/>
          <w:sz w:val="24"/>
          <w:szCs w:val="24"/>
        </w:rPr>
        <w:t>datacopy</w:t>
      </w:r>
      <w:proofErr w:type="spellEnd"/>
      <w:r>
        <w:rPr>
          <w:rFonts w:ascii="Courier New" w:hAnsi="Courier New" w:cs="Courier New"/>
          <w:sz w:val="24"/>
          <w:szCs w:val="24"/>
        </w:rPr>
        <w:t>' array and flags like '</w:t>
      </w:r>
      <w:proofErr w:type="spellStart"/>
      <w:r>
        <w:rPr>
          <w:rFonts w:ascii="Courier New" w:hAnsi="Courier New" w:cs="Courier New"/>
          <w:sz w:val="24"/>
          <w:szCs w:val="24"/>
        </w:rPr>
        <w:t>zresolution</w:t>
      </w:r>
      <w:proofErr w:type="spellEnd"/>
      <w:r>
        <w:rPr>
          <w:rFonts w:ascii="Courier New" w:hAnsi="Courier New" w:cs="Courier New"/>
          <w:sz w:val="24"/>
          <w:szCs w:val="24"/>
        </w:rPr>
        <w:t xml:space="preserve">' were created in </w:t>
      </w:r>
      <w:proofErr w:type="spellStart"/>
      <w:r>
        <w:rPr>
          <w:rFonts w:ascii="Courier New" w:hAnsi="Courier New" w:cs="Courier New"/>
          <w:sz w:val="24"/>
          <w:szCs w:val="24"/>
        </w:rPr>
        <w:t>pca</w:t>
      </w:r>
      <w:proofErr w:type="spellEnd"/>
      <w:r>
        <w:rPr>
          <w:rFonts w:ascii="Courier New" w:hAnsi="Courier New" w:cs="Courier New"/>
          <w:sz w:val="24"/>
          <w:szCs w:val="24"/>
        </w:rPr>
        <w:t xml:space="preserve">() method. The fix has been tested on the entire </w:t>
      </w:r>
      <w:proofErr w:type="spellStart"/>
      <w:r>
        <w:rPr>
          <w:rFonts w:ascii="Courier New" w:hAnsi="Courier New" w:cs="Courier New"/>
          <w:sz w:val="24"/>
          <w:szCs w:val="24"/>
        </w:rPr>
        <w:t>Brunjes</w:t>
      </w:r>
      <w:proofErr w:type="spellEnd"/>
      <w:r>
        <w:rPr>
          <w:rFonts w:ascii="Courier New" w:hAnsi="Courier New" w:cs="Courier New"/>
          <w:sz w:val="24"/>
          <w:szCs w:val="24"/>
        </w:rPr>
        <w:t xml:space="preserve"> archive, which was visually verified in CVAPP. Further, entire NMO data was tested in extracting </w:t>
      </w:r>
      <w:proofErr w:type="spellStart"/>
      <w:r>
        <w:rPr>
          <w:rFonts w:ascii="Courier New" w:hAnsi="Courier New" w:cs="Courier New"/>
          <w:sz w:val="24"/>
          <w:szCs w:val="24"/>
        </w:rPr>
        <w:t>morphometrics</w:t>
      </w:r>
      <w:proofErr w:type="spellEnd"/>
      <w:r>
        <w:rPr>
          <w:rFonts w:ascii="Courier New" w:hAnsi="Courier New" w:cs="Courier New"/>
          <w:sz w:val="24"/>
          <w:szCs w:val="24"/>
        </w:rPr>
        <w:t xml:space="preserve"> using PCA.</w:t>
      </w:r>
    </w:p>
    <w:p w:rsidR="001B31F3" w:rsidRDefault="001B31F3" w:rsidP="001B31F3">
      <w:pPr>
        <w:pStyle w:val="NoSpacing"/>
        <w:numPr>
          <w:ilvl w:val="0"/>
          <w:numId w:val="1"/>
        </w:numPr>
        <w:suppressAutoHyphens w:val="0"/>
        <w:rPr>
          <w:rFonts w:ascii="Courier New" w:hAnsi="Courier New" w:cs="Courier New"/>
          <w:sz w:val="24"/>
          <w:szCs w:val="24"/>
        </w:rPr>
      </w:pPr>
      <w:r>
        <w:rPr>
          <w:rFonts w:ascii="Courier New" w:hAnsi="Courier New" w:cs="Courier New"/>
          <w:sz w:val="24"/>
          <w:szCs w:val="24"/>
        </w:rPr>
        <w:t>Replaced + with * in the file path in Neuron.cpp and Morph.cpp, this will now allow the users to choose folders that have a '+' in the path.</w:t>
      </w:r>
    </w:p>
    <w:p w:rsidR="001B31F3" w:rsidRDefault="001B31F3" w:rsidP="001B31F3">
      <w:pPr>
        <w:pStyle w:val="NoSpacing"/>
        <w:numPr>
          <w:ilvl w:val="0"/>
          <w:numId w:val="1"/>
        </w:numPr>
        <w:suppressAutoHyphens w:val="0"/>
        <w:rPr>
          <w:rFonts w:ascii="Courier New" w:hAnsi="Courier New" w:cs="Courier New"/>
          <w:sz w:val="24"/>
          <w:szCs w:val="24"/>
        </w:rPr>
      </w:pPr>
      <w:r>
        <w:rPr>
          <w:rFonts w:ascii="Courier New" w:hAnsi="Courier New" w:cs="Courier New"/>
          <w:sz w:val="24"/>
          <w:szCs w:val="24"/>
        </w:rPr>
        <w:t xml:space="preserve">Fixed two </w:t>
      </w:r>
      <w:proofErr w:type="spellStart"/>
      <w:r>
        <w:rPr>
          <w:rFonts w:ascii="Courier New" w:hAnsi="Courier New" w:cs="Courier New"/>
          <w:sz w:val="24"/>
          <w:szCs w:val="24"/>
        </w:rPr>
        <w:t>linux</w:t>
      </w:r>
      <w:proofErr w:type="spellEnd"/>
      <w:r>
        <w:rPr>
          <w:rFonts w:ascii="Courier New" w:hAnsi="Courier New" w:cs="Courier New"/>
          <w:sz w:val="24"/>
          <w:szCs w:val="24"/>
        </w:rPr>
        <w:t xml:space="preserve"> compiler related bugs. </w:t>
      </w:r>
      <w:proofErr w:type="gramStart"/>
      <w:r>
        <w:rPr>
          <w:rFonts w:ascii="Courier New" w:hAnsi="Courier New" w:cs="Courier New"/>
          <w:sz w:val="24"/>
          <w:szCs w:val="24"/>
        </w:rPr>
        <w:t>one</w:t>
      </w:r>
      <w:proofErr w:type="gramEnd"/>
      <w:r>
        <w:rPr>
          <w:rFonts w:ascii="Courier New" w:hAnsi="Courier New" w:cs="Courier New"/>
          <w:sz w:val="24"/>
          <w:szCs w:val="24"/>
        </w:rPr>
        <w:t xml:space="preserve"> in converting </w:t>
      </w:r>
      <w:proofErr w:type="spellStart"/>
      <w:r>
        <w:rPr>
          <w:rFonts w:ascii="Courier New" w:hAnsi="Courier New" w:cs="Courier New"/>
          <w:sz w:val="24"/>
          <w:szCs w:val="24"/>
        </w:rPr>
        <w:t>Neurolucida</w:t>
      </w:r>
      <w:proofErr w:type="spellEnd"/>
      <w:r>
        <w:rPr>
          <w:rFonts w:ascii="Courier New" w:hAnsi="Courier New" w:cs="Courier New"/>
          <w:sz w:val="24"/>
          <w:szCs w:val="24"/>
        </w:rPr>
        <w:t xml:space="preserve"> files to </w:t>
      </w:r>
      <w:proofErr w:type="spellStart"/>
      <w:r>
        <w:rPr>
          <w:rFonts w:ascii="Courier New" w:hAnsi="Courier New" w:cs="Courier New"/>
          <w:sz w:val="24"/>
          <w:szCs w:val="24"/>
        </w:rPr>
        <w:t>swc</w:t>
      </w:r>
      <w:proofErr w:type="spellEnd"/>
      <w:r>
        <w:rPr>
          <w:rFonts w:ascii="Courier New" w:hAnsi="Courier New" w:cs="Courier New"/>
          <w:sz w:val="24"/>
          <w:szCs w:val="24"/>
        </w:rPr>
        <w:t xml:space="preserve"> in neuron.cpp in the </w:t>
      </w:r>
      <w:proofErr w:type="spellStart"/>
      <w:r>
        <w:rPr>
          <w:rFonts w:ascii="Courier New" w:hAnsi="Courier New" w:cs="Courier New"/>
          <w:sz w:val="24"/>
          <w:szCs w:val="24"/>
        </w:rPr>
        <w:t>lookFor</w:t>
      </w:r>
      <w:proofErr w:type="spellEnd"/>
      <w:r>
        <w:rPr>
          <w:rFonts w:ascii="Courier New" w:hAnsi="Courier New" w:cs="Courier New"/>
          <w:sz w:val="24"/>
          <w:szCs w:val="24"/>
        </w:rPr>
        <w:t>(</w:t>
      </w:r>
      <w:proofErr w:type="spellStart"/>
      <w:r>
        <w:rPr>
          <w:rFonts w:ascii="Courier New" w:hAnsi="Courier New" w:cs="Courier New"/>
          <w:sz w:val="24"/>
          <w:szCs w:val="24"/>
        </w:rPr>
        <w:t>tag,in</w:t>
      </w:r>
      <w:proofErr w:type="spellEnd"/>
      <w:r>
        <w:rPr>
          <w:rFonts w:ascii="Courier New" w:hAnsi="Courier New" w:cs="Courier New"/>
          <w:sz w:val="24"/>
          <w:szCs w:val="24"/>
        </w:rPr>
        <w:t xml:space="preserve">) method. second, in the </w:t>
      </w:r>
      <w:proofErr w:type="spellStart"/>
      <w:r>
        <w:rPr>
          <w:rFonts w:ascii="Courier New" w:hAnsi="Courier New" w:cs="Courier New"/>
          <w:sz w:val="24"/>
          <w:szCs w:val="24"/>
        </w:rPr>
        <w:t>bif_torque_remote</w:t>
      </w:r>
      <w:proofErr w:type="spellEnd"/>
      <w:r>
        <w:rPr>
          <w:rFonts w:ascii="Courier New" w:hAnsi="Courier New" w:cs="Courier New"/>
          <w:sz w:val="24"/>
          <w:szCs w:val="24"/>
        </w:rPr>
        <w:t xml:space="preserve"> method to initialize prev_next1 and prev_next2 to NULL</w:t>
      </w:r>
    </w:p>
    <w:p w:rsidR="001B31F3" w:rsidRDefault="001B31F3" w:rsidP="001B31F3">
      <w:pPr>
        <w:pStyle w:val="NoSpacing"/>
        <w:numPr>
          <w:ilvl w:val="0"/>
          <w:numId w:val="1"/>
        </w:numPr>
        <w:suppressAutoHyphens w:val="0"/>
        <w:rPr>
          <w:rFonts w:ascii="Courier New" w:hAnsi="Courier New" w:cs="Courier New"/>
          <w:sz w:val="24"/>
          <w:szCs w:val="24"/>
        </w:rPr>
      </w:pPr>
      <w:r>
        <w:rPr>
          <w:rFonts w:ascii="Courier New" w:hAnsi="Courier New" w:cs="Courier New"/>
          <w:sz w:val="24"/>
          <w:szCs w:val="24"/>
        </w:rPr>
        <w:t>Fixed ~</w:t>
      </w:r>
      <w:proofErr w:type="gramStart"/>
      <w:r>
        <w:rPr>
          <w:rFonts w:ascii="Courier New" w:hAnsi="Courier New" w:cs="Courier New"/>
          <w:sz w:val="24"/>
          <w:szCs w:val="24"/>
        </w:rPr>
        <w:t>Neuron(</w:t>
      </w:r>
      <w:proofErr w:type="gramEnd"/>
      <w:r>
        <w:rPr>
          <w:rFonts w:ascii="Courier New" w:hAnsi="Courier New" w:cs="Courier New"/>
          <w:sz w:val="24"/>
          <w:szCs w:val="24"/>
        </w:rPr>
        <w:t xml:space="preserve">) code to ensure all segments are deleted and memory is freed. Updated revision# in </w:t>
      </w:r>
      <w:proofErr w:type="spellStart"/>
      <w:r>
        <w:rPr>
          <w:rFonts w:ascii="Courier New" w:hAnsi="Courier New" w:cs="Courier New"/>
          <w:sz w:val="24"/>
          <w:szCs w:val="24"/>
        </w:rPr>
        <w:t>morph.h</w:t>
      </w:r>
      <w:proofErr w:type="spellEnd"/>
      <w:r>
        <w:rPr>
          <w:rFonts w:ascii="Courier New" w:hAnsi="Courier New" w:cs="Courier New"/>
          <w:sz w:val="24"/>
          <w:szCs w:val="24"/>
        </w:rPr>
        <w:t xml:space="preserve">; made changes to Helix, </w:t>
      </w:r>
      <w:proofErr w:type="spellStart"/>
      <w:r>
        <w:rPr>
          <w:rFonts w:ascii="Courier New" w:hAnsi="Courier New" w:cs="Courier New"/>
          <w:sz w:val="24"/>
          <w:szCs w:val="24"/>
        </w:rPr>
        <w:t>Bif_ampl_local</w:t>
      </w:r>
      <w:proofErr w:type="spellEnd"/>
      <w:r>
        <w:rPr>
          <w:rFonts w:ascii="Courier New" w:hAnsi="Courier New" w:cs="Courier New"/>
          <w:sz w:val="24"/>
          <w:szCs w:val="24"/>
        </w:rPr>
        <w:t xml:space="preserve">, </w:t>
      </w:r>
      <w:proofErr w:type="spellStart"/>
      <w:r>
        <w:rPr>
          <w:rFonts w:ascii="Courier New" w:hAnsi="Courier New" w:cs="Courier New"/>
          <w:sz w:val="24"/>
          <w:szCs w:val="24"/>
        </w:rPr>
        <w:t>Bif_ampl_remote</w:t>
      </w:r>
      <w:proofErr w:type="spellEnd"/>
      <w:r>
        <w:rPr>
          <w:rFonts w:ascii="Courier New" w:hAnsi="Courier New" w:cs="Courier New"/>
          <w:sz w:val="24"/>
          <w:szCs w:val="24"/>
        </w:rPr>
        <w:t xml:space="preserve"> functions in </w:t>
      </w:r>
      <w:proofErr w:type="spellStart"/>
      <w:r>
        <w:rPr>
          <w:rFonts w:ascii="Courier New" w:hAnsi="Courier New" w:cs="Courier New"/>
          <w:sz w:val="24"/>
          <w:szCs w:val="24"/>
        </w:rPr>
        <w:t>Func.h</w:t>
      </w:r>
      <w:proofErr w:type="spellEnd"/>
      <w:r>
        <w:rPr>
          <w:rFonts w:ascii="Courier New" w:hAnsi="Courier New" w:cs="Courier New"/>
          <w:sz w:val="24"/>
          <w:szCs w:val="24"/>
        </w:rPr>
        <w:t xml:space="preserve"> to restrict decimal points to 2 digits.</w:t>
      </w:r>
    </w:p>
    <w:p w:rsidR="001B31F3" w:rsidRDefault="001B31F3" w:rsidP="001B31F3">
      <w:pPr>
        <w:pStyle w:val="NoSpacing"/>
        <w:numPr>
          <w:ilvl w:val="0"/>
          <w:numId w:val="1"/>
        </w:numPr>
        <w:suppressAutoHyphens w:val="0"/>
        <w:rPr>
          <w:rFonts w:ascii="Courier New" w:hAnsi="Courier New" w:cs="Courier New"/>
          <w:sz w:val="24"/>
          <w:szCs w:val="24"/>
        </w:rPr>
      </w:pPr>
      <w:r>
        <w:rPr>
          <w:rFonts w:ascii="Courier New" w:hAnsi="Courier New" w:cs="Courier New"/>
          <w:sz w:val="24"/>
          <w:szCs w:val="24"/>
        </w:rPr>
        <w:t xml:space="preserve">Fixed the code to filter invalid file types for input neurons. Made changes to the </w:t>
      </w:r>
      <w:proofErr w:type="spellStart"/>
      <w:proofErr w:type="gramStart"/>
      <w:r>
        <w:rPr>
          <w:rFonts w:ascii="Courier New" w:hAnsi="Courier New" w:cs="Courier New"/>
          <w:sz w:val="24"/>
          <w:szCs w:val="24"/>
        </w:rPr>
        <w:t>LookForFileType</w:t>
      </w:r>
      <w:proofErr w:type="spellEnd"/>
      <w:r>
        <w:rPr>
          <w:rFonts w:ascii="Courier New" w:hAnsi="Courier New" w:cs="Courier New"/>
          <w:sz w:val="24"/>
          <w:szCs w:val="24"/>
        </w:rPr>
        <w:t>(</w:t>
      </w:r>
      <w:proofErr w:type="gramEnd"/>
      <w:r>
        <w:rPr>
          <w:rFonts w:ascii="Courier New" w:hAnsi="Courier New" w:cs="Courier New"/>
          <w:sz w:val="24"/>
          <w:szCs w:val="24"/>
        </w:rPr>
        <w:t>) function to correctly identify .</w:t>
      </w:r>
      <w:proofErr w:type="spellStart"/>
      <w:r>
        <w:rPr>
          <w:rFonts w:ascii="Courier New" w:hAnsi="Courier New" w:cs="Courier New"/>
          <w:sz w:val="24"/>
          <w:szCs w:val="24"/>
        </w:rPr>
        <w:t>swc</w:t>
      </w:r>
      <w:proofErr w:type="spellEnd"/>
      <w:r>
        <w:rPr>
          <w:rFonts w:ascii="Courier New" w:hAnsi="Courier New" w:cs="Courier New"/>
          <w:sz w:val="24"/>
          <w:szCs w:val="24"/>
        </w:rPr>
        <w:t xml:space="preserve"> files and to filter out other invalid file types.</w:t>
      </w:r>
    </w:p>
    <w:p w:rsidR="001B31F3" w:rsidRDefault="001B31F3" w:rsidP="001B31F3">
      <w:pPr>
        <w:pStyle w:val="NoSpacing"/>
        <w:suppressAutoHyphens w:val="0"/>
        <w:rPr>
          <w:rFonts w:ascii="Courier New" w:hAnsi="Courier New" w:cs="Courier New"/>
          <w:sz w:val="24"/>
          <w:szCs w:val="24"/>
        </w:rPr>
      </w:pPr>
    </w:p>
    <w:p w:rsidR="001B31F3" w:rsidRDefault="001B31F3" w:rsidP="001B31F3">
      <w:pPr>
        <w:pStyle w:val="NoSpacing"/>
        <w:suppressAutoHyphens w:val="0"/>
        <w:rPr>
          <w:rFonts w:ascii="Courier New" w:hAnsi="Courier New" w:cs="Courier New"/>
          <w:b/>
          <w:sz w:val="24"/>
          <w:szCs w:val="24"/>
        </w:rPr>
      </w:pPr>
      <w:r>
        <w:rPr>
          <w:rFonts w:ascii="Courier New" w:hAnsi="Courier New" w:cs="Courier New"/>
          <w:b/>
          <w:sz w:val="24"/>
          <w:szCs w:val="24"/>
        </w:rPr>
        <w:t>GUI v5.0</w:t>
      </w:r>
    </w:p>
    <w:p w:rsidR="001B31F3" w:rsidRDefault="001B31F3" w:rsidP="001B31F3">
      <w:pPr>
        <w:pStyle w:val="NoSpacing"/>
        <w:suppressAutoHyphens w:val="0"/>
        <w:rPr>
          <w:rFonts w:ascii="Courier New" w:hAnsi="Courier New" w:cs="Courier New"/>
          <w:b/>
          <w:sz w:val="24"/>
          <w:szCs w:val="24"/>
        </w:rPr>
      </w:pPr>
      <w:r>
        <w:rPr>
          <w:rFonts w:ascii="Courier New" w:hAnsi="Courier New" w:cs="Courier New"/>
          <w:b/>
          <w:sz w:val="24"/>
          <w:szCs w:val="24"/>
        </w:rPr>
        <w:t xml:space="preserve">  New Features</w:t>
      </w:r>
    </w:p>
    <w:p w:rsidR="001B31F3" w:rsidRDefault="001B31F3" w:rsidP="001B31F3">
      <w:pPr>
        <w:pStyle w:val="ListParagraph"/>
        <w:numPr>
          <w:ilvl w:val="0"/>
          <w:numId w:val="1"/>
        </w:numPr>
        <w:rPr>
          <w:rStyle w:val="Hyperlink"/>
        </w:rPr>
      </w:pPr>
      <w:r>
        <w:rPr>
          <w:rStyle w:val="Hyperlink"/>
          <w:rFonts w:ascii="Courier New" w:hAnsi="Courier New"/>
        </w:rPr>
        <w:t xml:space="preserve">Two different versions of the </w:t>
      </w:r>
      <w:proofErr w:type="spellStart"/>
      <w:r>
        <w:rPr>
          <w:rStyle w:val="Hyperlink"/>
          <w:rFonts w:ascii="Courier New" w:hAnsi="Courier New"/>
        </w:rPr>
        <w:t>lmeasure</w:t>
      </w:r>
      <w:proofErr w:type="spellEnd"/>
      <w:r>
        <w:rPr>
          <w:rStyle w:val="Hyperlink"/>
          <w:rFonts w:ascii="Courier New" w:hAnsi="Courier New"/>
        </w:rPr>
        <w:t xml:space="preserve"> executable are made available for 32-bit and 64-bit Linux operating systems.</w:t>
      </w:r>
    </w:p>
    <w:p w:rsidR="001B31F3" w:rsidRDefault="001B31F3" w:rsidP="001B31F3">
      <w:pPr>
        <w:pStyle w:val="ListParagraph"/>
        <w:numPr>
          <w:ilvl w:val="0"/>
          <w:numId w:val="1"/>
        </w:numPr>
        <w:rPr>
          <w:rStyle w:val="Hyperlink"/>
          <w:rFonts w:ascii="Courier New" w:hAnsi="Courier New"/>
        </w:rPr>
      </w:pPr>
      <w:r>
        <w:rPr>
          <w:rStyle w:val="Hyperlink"/>
          <w:rFonts w:ascii="Courier New" w:hAnsi="Courier New"/>
        </w:rPr>
        <w:t>A new FAQ has been added to the install.html to mention the valid SWC input file parameters.</w:t>
      </w:r>
    </w:p>
    <w:p w:rsidR="001B31F3" w:rsidRDefault="001B31F3" w:rsidP="001B31F3">
      <w:pPr>
        <w:pStyle w:val="ListParagraph"/>
        <w:rPr>
          <w:rStyle w:val="Hyperlink"/>
          <w:rFonts w:ascii="Courier New" w:hAnsi="Courier New"/>
        </w:rPr>
      </w:pPr>
      <w:r>
        <w:rPr>
          <w:rStyle w:val="Hyperlink"/>
          <w:rFonts w:ascii="Courier New" w:hAnsi="Courier New"/>
        </w:rPr>
        <w:t>http://cng.gmu.edu:8080/Lm/FAQ/install.html#LM5.0_1</w:t>
      </w:r>
    </w:p>
    <w:p w:rsidR="001B31F3" w:rsidRDefault="001B31F3" w:rsidP="001B31F3">
      <w:pPr>
        <w:pStyle w:val="NoSpacing"/>
        <w:numPr>
          <w:ilvl w:val="0"/>
          <w:numId w:val="1"/>
        </w:numPr>
        <w:suppressAutoHyphens w:val="0"/>
        <w:rPr>
          <w:rFonts w:cs="Courier New"/>
          <w:sz w:val="24"/>
          <w:szCs w:val="24"/>
        </w:rPr>
      </w:pPr>
      <w:r>
        <w:rPr>
          <w:rFonts w:ascii="Courier New" w:hAnsi="Courier New" w:cs="Courier New"/>
          <w:sz w:val="24"/>
          <w:szCs w:val="24"/>
        </w:rPr>
        <w:t xml:space="preserve">Added the </w:t>
      </w:r>
      <w:proofErr w:type="spellStart"/>
      <w:r>
        <w:rPr>
          <w:rFonts w:ascii="Courier New" w:hAnsi="Courier New" w:cs="Courier New"/>
          <w:i/>
          <w:sz w:val="24"/>
          <w:szCs w:val="24"/>
        </w:rPr>
        <w:t>svnRevision</w:t>
      </w:r>
      <w:proofErr w:type="spellEnd"/>
      <w:r>
        <w:rPr>
          <w:rFonts w:ascii="Courier New" w:hAnsi="Courier New" w:cs="Courier New"/>
          <w:sz w:val="24"/>
          <w:szCs w:val="24"/>
        </w:rPr>
        <w:t xml:space="preserve"> entry to the properties file. This will reflect the latest code revision of LM GUI, which is intended for development purposes.</w:t>
      </w:r>
    </w:p>
    <w:p w:rsidR="001B31F3" w:rsidRDefault="001B31F3" w:rsidP="001B31F3">
      <w:pPr>
        <w:pStyle w:val="NoSpacing"/>
        <w:numPr>
          <w:ilvl w:val="0"/>
          <w:numId w:val="1"/>
        </w:numPr>
        <w:suppressAutoHyphens w:val="0"/>
        <w:rPr>
          <w:rFonts w:ascii="Courier New" w:hAnsi="Courier New" w:cs="Courier New"/>
          <w:sz w:val="24"/>
          <w:szCs w:val="24"/>
        </w:rPr>
      </w:pPr>
      <w:r>
        <w:rPr>
          <w:rFonts w:ascii="Courier New" w:hAnsi="Courier New" w:cs="Courier New"/>
          <w:sz w:val="24"/>
          <w:szCs w:val="24"/>
        </w:rPr>
        <w:t xml:space="preserve">Added the code to calculate the version number using the </w:t>
      </w:r>
      <w:proofErr w:type="spellStart"/>
      <w:r>
        <w:rPr>
          <w:rFonts w:ascii="Courier New" w:hAnsi="Courier New" w:cs="Courier New"/>
          <w:i/>
          <w:sz w:val="24"/>
          <w:szCs w:val="24"/>
        </w:rPr>
        <w:t>svnRevision</w:t>
      </w:r>
      <w:proofErr w:type="spellEnd"/>
      <w:r>
        <w:rPr>
          <w:rFonts w:ascii="Courier New" w:hAnsi="Courier New" w:cs="Courier New"/>
          <w:sz w:val="24"/>
          <w:szCs w:val="24"/>
        </w:rPr>
        <w:t xml:space="preserve"> entry from the properties file.</w:t>
      </w:r>
    </w:p>
    <w:p w:rsidR="001B31F3" w:rsidRDefault="001B31F3" w:rsidP="001B31F3">
      <w:pPr>
        <w:pStyle w:val="NoSpacing"/>
        <w:suppressAutoHyphens w:val="0"/>
        <w:rPr>
          <w:rFonts w:ascii="Courier New" w:hAnsi="Courier New" w:cs="Courier New"/>
          <w:sz w:val="24"/>
          <w:szCs w:val="24"/>
        </w:rPr>
      </w:pPr>
      <w:r>
        <w:rPr>
          <w:rFonts w:ascii="Courier New" w:hAnsi="Courier New" w:cs="Courier New"/>
          <w:sz w:val="24"/>
          <w:szCs w:val="24"/>
        </w:rPr>
        <w:t xml:space="preserve">  </w:t>
      </w:r>
    </w:p>
    <w:p w:rsidR="001B31F3" w:rsidRDefault="001B31F3" w:rsidP="001B31F3">
      <w:pPr>
        <w:pStyle w:val="NoSpacing"/>
        <w:suppressAutoHyphens w:val="0"/>
        <w:rPr>
          <w:rFonts w:ascii="Courier New" w:hAnsi="Courier New" w:cs="Courier New"/>
          <w:sz w:val="24"/>
          <w:szCs w:val="24"/>
        </w:rPr>
      </w:pPr>
    </w:p>
    <w:p w:rsidR="001B31F3" w:rsidRDefault="001B31F3" w:rsidP="001B31F3">
      <w:pPr>
        <w:pStyle w:val="NoSpacing"/>
        <w:suppressAutoHyphens w:val="0"/>
        <w:rPr>
          <w:rFonts w:ascii="Courier New" w:hAnsi="Courier New" w:cs="Courier New"/>
          <w:b/>
          <w:sz w:val="24"/>
          <w:szCs w:val="24"/>
        </w:rPr>
      </w:pPr>
      <w:r>
        <w:rPr>
          <w:rFonts w:ascii="Courier New" w:hAnsi="Courier New" w:cs="Courier New"/>
          <w:b/>
          <w:sz w:val="24"/>
          <w:szCs w:val="24"/>
        </w:rPr>
        <w:t xml:space="preserve">  Bug Fixes</w:t>
      </w:r>
    </w:p>
    <w:p w:rsidR="001B31F3" w:rsidRDefault="001B31F3" w:rsidP="001B31F3">
      <w:pPr>
        <w:pStyle w:val="NoSpacing"/>
        <w:numPr>
          <w:ilvl w:val="0"/>
          <w:numId w:val="1"/>
        </w:numPr>
        <w:suppressAutoHyphens w:val="0"/>
        <w:rPr>
          <w:rFonts w:ascii="Courier New" w:hAnsi="Courier New" w:cs="Courier New"/>
          <w:sz w:val="24"/>
          <w:szCs w:val="24"/>
        </w:rPr>
      </w:pPr>
      <w:r>
        <w:rPr>
          <w:rFonts w:ascii="Courier New" w:hAnsi="Courier New" w:cs="Courier New"/>
          <w:sz w:val="24"/>
          <w:szCs w:val="24"/>
        </w:rPr>
        <w:lastRenderedPageBreak/>
        <w:t>Corrected code for placing the LMSearchin.txt and LMSearchout.txt in the proper session folder in online version. This is desired to keep log of all LM input files systematically inside the corresponding session folder.</w:t>
      </w:r>
    </w:p>
    <w:p w:rsidR="001B31F3" w:rsidRDefault="001B31F3" w:rsidP="001B31F3">
      <w:pPr>
        <w:pStyle w:val="NoSpacing"/>
        <w:numPr>
          <w:ilvl w:val="0"/>
          <w:numId w:val="1"/>
        </w:numPr>
        <w:suppressAutoHyphens w:val="0"/>
        <w:rPr>
          <w:rFonts w:ascii="Courier New" w:hAnsi="Courier New" w:cs="Courier New"/>
          <w:i/>
          <w:sz w:val="24"/>
          <w:szCs w:val="24"/>
        </w:rPr>
      </w:pPr>
      <w:r>
        <w:rPr>
          <w:rFonts w:ascii="Courier New" w:hAnsi="Courier New" w:cs="Courier New"/>
          <w:sz w:val="24"/>
          <w:szCs w:val="24"/>
        </w:rPr>
        <w:t xml:space="preserve">Changed the </w:t>
      </w:r>
      <w:proofErr w:type="spellStart"/>
      <w:r>
        <w:rPr>
          <w:rFonts w:ascii="Courier New" w:hAnsi="Courier New" w:cs="Courier New"/>
          <w:i/>
          <w:sz w:val="24"/>
          <w:szCs w:val="24"/>
        </w:rPr>
        <w:t>homeUrl</w:t>
      </w:r>
      <w:proofErr w:type="spellEnd"/>
      <w:r>
        <w:rPr>
          <w:rFonts w:ascii="Courier New" w:hAnsi="Courier New" w:cs="Courier New"/>
          <w:sz w:val="24"/>
          <w:szCs w:val="24"/>
        </w:rPr>
        <w:t xml:space="preserve"> entry in the properties file to point the online version to the correct location. This will also ensure that all the session folders are created in the designated folder that is assigned to </w:t>
      </w:r>
      <w:proofErr w:type="spellStart"/>
      <w:r>
        <w:rPr>
          <w:rFonts w:ascii="Courier New" w:hAnsi="Courier New" w:cs="Courier New"/>
          <w:i/>
          <w:sz w:val="24"/>
          <w:szCs w:val="24"/>
        </w:rPr>
        <w:t>homeUrl</w:t>
      </w:r>
      <w:proofErr w:type="spellEnd"/>
      <w:r>
        <w:rPr>
          <w:rFonts w:ascii="Courier New" w:hAnsi="Courier New" w:cs="Courier New"/>
          <w:i/>
          <w:sz w:val="24"/>
          <w:szCs w:val="24"/>
        </w:rPr>
        <w:t>.</w:t>
      </w:r>
    </w:p>
    <w:p w:rsidR="001B31F3" w:rsidRDefault="001B31F3" w:rsidP="001B31F3">
      <w:pPr>
        <w:pStyle w:val="NoSpacing"/>
        <w:numPr>
          <w:ilvl w:val="0"/>
          <w:numId w:val="1"/>
        </w:numPr>
        <w:suppressAutoHyphens w:val="0"/>
        <w:rPr>
          <w:rFonts w:ascii="Courier New" w:hAnsi="Courier New" w:cs="Courier New"/>
          <w:sz w:val="24"/>
          <w:szCs w:val="24"/>
        </w:rPr>
      </w:pPr>
      <w:r>
        <w:rPr>
          <w:rFonts w:ascii="Courier New" w:hAnsi="Courier New" w:cs="Courier New"/>
          <w:sz w:val="24"/>
          <w:szCs w:val="24"/>
        </w:rPr>
        <w:t xml:space="preserve">Changed the code for ‘Analyze </w:t>
      </w:r>
      <w:proofErr w:type="spellStart"/>
      <w:r>
        <w:rPr>
          <w:rFonts w:ascii="Courier New" w:hAnsi="Courier New" w:cs="Courier New"/>
          <w:sz w:val="24"/>
          <w:szCs w:val="24"/>
        </w:rPr>
        <w:t>Subtrees</w:t>
      </w:r>
      <w:proofErr w:type="spellEnd"/>
      <w:r>
        <w:rPr>
          <w:rFonts w:ascii="Courier New" w:hAnsi="Courier New" w:cs="Courier New"/>
          <w:sz w:val="24"/>
          <w:szCs w:val="24"/>
        </w:rPr>
        <w:t>’ option both in the local and online versions. This fixed the ‘</w:t>
      </w:r>
      <w:proofErr w:type="spellStart"/>
      <w:r>
        <w:rPr>
          <w:rFonts w:ascii="Courier New" w:hAnsi="Courier New" w:cs="Courier New"/>
          <w:sz w:val="24"/>
          <w:szCs w:val="24"/>
        </w:rPr>
        <w:t>subtree</w:t>
      </w:r>
      <w:proofErr w:type="spellEnd"/>
      <w:r>
        <w:rPr>
          <w:rFonts w:ascii="Courier New" w:hAnsi="Courier New" w:cs="Courier New"/>
          <w:sz w:val="24"/>
          <w:szCs w:val="24"/>
        </w:rPr>
        <w:t xml:space="preserve"> analysis’ function and synchronized with the ‘</w:t>
      </w:r>
      <w:proofErr w:type="spellStart"/>
      <w:r>
        <w:rPr>
          <w:rFonts w:ascii="Courier New" w:hAnsi="Courier New" w:cs="Courier New"/>
          <w:sz w:val="24"/>
          <w:szCs w:val="24"/>
        </w:rPr>
        <w:t>subtree</w:t>
      </w:r>
      <w:proofErr w:type="spellEnd"/>
      <w:r>
        <w:rPr>
          <w:rFonts w:ascii="Courier New" w:hAnsi="Courier New" w:cs="Courier New"/>
          <w:sz w:val="24"/>
          <w:szCs w:val="24"/>
        </w:rPr>
        <w:t xml:space="preserve"> generation’ option too. Both </w:t>
      </w:r>
      <w:proofErr w:type="gramStart"/>
      <w:r>
        <w:rPr>
          <w:rFonts w:ascii="Courier New" w:hAnsi="Courier New" w:cs="Courier New"/>
          <w:sz w:val="24"/>
          <w:szCs w:val="24"/>
        </w:rPr>
        <w:t>options,</w:t>
      </w:r>
      <w:proofErr w:type="gramEnd"/>
      <w:r>
        <w:rPr>
          <w:rFonts w:ascii="Courier New" w:hAnsi="Courier New" w:cs="Courier New"/>
          <w:sz w:val="24"/>
          <w:szCs w:val="24"/>
        </w:rPr>
        <w:t xml:space="preserve"> now refer to the </w:t>
      </w:r>
      <w:proofErr w:type="spellStart"/>
      <w:r>
        <w:rPr>
          <w:rFonts w:ascii="Courier New" w:hAnsi="Courier New" w:cs="Courier New"/>
          <w:sz w:val="24"/>
          <w:szCs w:val="24"/>
        </w:rPr>
        <w:t>subtrees</w:t>
      </w:r>
      <w:proofErr w:type="spellEnd"/>
      <w:r>
        <w:rPr>
          <w:rFonts w:ascii="Courier New" w:hAnsi="Courier New" w:cs="Courier New"/>
          <w:sz w:val="24"/>
          <w:szCs w:val="24"/>
        </w:rPr>
        <w:t xml:space="preserve"> saved into </w:t>
      </w:r>
      <w:r>
        <w:rPr>
          <w:rFonts w:ascii="Courier New" w:hAnsi="Courier New" w:cs="Courier New"/>
          <w:i/>
          <w:sz w:val="24"/>
          <w:szCs w:val="24"/>
        </w:rPr>
        <w:t>Apical, basal</w:t>
      </w:r>
      <w:r>
        <w:rPr>
          <w:rFonts w:ascii="Courier New" w:hAnsi="Courier New" w:cs="Courier New"/>
          <w:sz w:val="24"/>
          <w:szCs w:val="24"/>
        </w:rPr>
        <w:t xml:space="preserve"> and </w:t>
      </w:r>
      <w:r>
        <w:rPr>
          <w:rFonts w:ascii="Courier New" w:hAnsi="Courier New" w:cs="Courier New"/>
          <w:i/>
          <w:sz w:val="24"/>
          <w:szCs w:val="24"/>
        </w:rPr>
        <w:t xml:space="preserve">axon </w:t>
      </w:r>
      <w:r>
        <w:rPr>
          <w:rFonts w:ascii="Courier New" w:hAnsi="Courier New" w:cs="Courier New"/>
          <w:sz w:val="24"/>
          <w:szCs w:val="24"/>
        </w:rPr>
        <w:t>folders.</w:t>
      </w:r>
    </w:p>
    <w:p w:rsidR="001B31F3" w:rsidRDefault="001B31F3" w:rsidP="001B31F3">
      <w:pPr>
        <w:pStyle w:val="NoSpacing"/>
        <w:numPr>
          <w:ilvl w:val="0"/>
          <w:numId w:val="1"/>
        </w:numPr>
        <w:suppressAutoHyphens w:val="0"/>
        <w:rPr>
          <w:rFonts w:ascii="Courier New" w:hAnsi="Courier New" w:cs="Courier New"/>
          <w:sz w:val="24"/>
          <w:szCs w:val="24"/>
        </w:rPr>
      </w:pPr>
      <w:r>
        <w:rPr>
          <w:rFonts w:ascii="Courier New" w:hAnsi="Courier New" w:cs="Courier New"/>
          <w:sz w:val="24"/>
          <w:szCs w:val="24"/>
        </w:rPr>
        <w:t>Modified the code to replace space (</w:t>
      </w:r>
      <w:proofErr w:type="gramStart"/>
      <w:r>
        <w:rPr>
          <w:rFonts w:ascii="Courier New" w:hAnsi="Courier New" w:cs="Courier New"/>
          <w:sz w:val="24"/>
          <w:szCs w:val="24"/>
        </w:rPr>
        <w:t>“ “</w:t>
      </w:r>
      <w:proofErr w:type="gramEnd"/>
      <w:r>
        <w:rPr>
          <w:rFonts w:ascii="Courier New" w:hAnsi="Courier New" w:cs="Courier New"/>
          <w:sz w:val="24"/>
          <w:szCs w:val="24"/>
        </w:rPr>
        <w:t>) with star (“*”) in the pathname of an input SWC file. This will allow the user to have ‘+’ symbol in the input file path.</w:t>
      </w:r>
    </w:p>
    <w:p w:rsidR="001B31F3" w:rsidRDefault="001B31F3" w:rsidP="001B31F3">
      <w:pPr>
        <w:pStyle w:val="NoSpacing"/>
        <w:suppressAutoHyphens w:val="0"/>
        <w:ind w:left="360"/>
        <w:rPr>
          <w:rFonts w:ascii="Times New Roman" w:hAnsi="Times New Roman" w:cs="Times New Roman"/>
          <w:sz w:val="24"/>
          <w:szCs w:val="24"/>
        </w:rPr>
      </w:pPr>
    </w:p>
    <w:p w:rsidR="001B31F3" w:rsidRDefault="001B31F3" w:rsidP="001B31F3">
      <w:pPr>
        <w:pStyle w:val="NoSpacing"/>
        <w:rPr>
          <w:rFonts w:ascii="Times New Roman" w:hAnsi="Times New Roman" w:cs="Times New Roman"/>
          <w:sz w:val="24"/>
          <w:szCs w:val="24"/>
        </w:rPr>
      </w:pPr>
    </w:p>
    <w:p w:rsidR="001B31F3" w:rsidRDefault="001B31F3" w:rsidP="001B31F3">
      <w:pPr>
        <w:pStyle w:val="NoSpacing"/>
        <w:rPr>
          <w:rFonts w:ascii="Courier New" w:hAnsi="Courier New" w:cs="Courier New"/>
          <w:b/>
          <w:sz w:val="24"/>
          <w:szCs w:val="24"/>
        </w:rPr>
      </w:pPr>
      <w:r>
        <w:rPr>
          <w:rFonts w:ascii="Courier New" w:hAnsi="Courier New" w:cs="Courier New"/>
          <w:b/>
          <w:sz w:val="24"/>
          <w:szCs w:val="24"/>
        </w:rPr>
        <w:t>Bug Fixes for L-Measure v4.0</w:t>
      </w:r>
    </w:p>
    <w:p w:rsidR="001B31F3" w:rsidRDefault="001B31F3" w:rsidP="001B31F3">
      <w:pPr>
        <w:pStyle w:val="NoSpacing"/>
        <w:numPr>
          <w:ilvl w:val="0"/>
          <w:numId w:val="2"/>
        </w:numPr>
        <w:jc w:val="both"/>
        <w:rPr>
          <w:rFonts w:ascii="Courier New" w:hAnsi="Courier New" w:cs="Courier New"/>
          <w:sz w:val="24"/>
          <w:szCs w:val="24"/>
        </w:rPr>
      </w:pPr>
      <w:r>
        <w:rPr>
          <w:rFonts w:ascii="Courier New" w:hAnsi="Courier New" w:cs="Courier New"/>
          <w:sz w:val="24"/>
          <w:szCs w:val="24"/>
        </w:rPr>
        <w:t>Terminal branches are considered for all Bifurcation remote angles (</w:t>
      </w:r>
      <w:proofErr w:type="spellStart"/>
      <w:r>
        <w:rPr>
          <w:rFonts w:ascii="Courier New" w:hAnsi="Courier New" w:cs="Courier New"/>
          <w:sz w:val="24"/>
          <w:szCs w:val="24"/>
        </w:rPr>
        <w:t>Bif_ampl_remote</w:t>
      </w:r>
      <w:proofErr w:type="spellEnd"/>
      <w:r>
        <w:rPr>
          <w:rFonts w:ascii="Courier New" w:hAnsi="Courier New" w:cs="Courier New"/>
          <w:sz w:val="24"/>
          <w:szCs w:val="24"/>
        </w:rPr>
        <w:t xml:space="preserve">, </w:t>
      </w:r>
      <w:proofErr w:type="spellStart"/>
      <w:r>
        <w:rPr>
          <w:rFonts w:ascii="Courier New" w:hAnsi="Courier New" w:cs="Courier New"/>
          <w:sz w:val="24"/>
          <w:szCs w:val="24"/>
        </w:rPr>
        <w:t>Bif_tilt_remote</w:t>
      </w:r>
      <w:proofErr w:type="spellEnd"/>
      <w:r>
        <w:rPr>
          <w:rFonts w:ascii="Courier New" w:hAnsi="Courier New" w:cs="Courier New"/>
          <w:sz w:val="24"/>
          <w:szCs w:val="24"/>
        </w:rPr>
        <w:t xml:space="preserve">, </w:t>
      </w:r>
      <w:proofErr w:type="spellStart"/>
      <w:proofErr w:type="gramStart"/>
      <w:r>
        <w:rPr>
          <w:rFonts w:ascii="Courier New" w:hAnsi="Courier New" w:cs="Courier New"/>
          <w:sz w:val="24"/>
          <w:szCs w:val="24"/>
        </w:rPr>
        <w:t>Bif</w:t>
      </w:r>
      <w:proofErr w:type="gramEnd"/>
      <w:r>
        <w:rPr>
          <w:rFonts w:ascii="Courier New" w:hAnsi="Courier New" w:cs="Courier New"/>
          <w:sz w:val="24"/>
          <w:szCs w:val="24"/>
        </w:rPr>
        <w:t>_torque_remote</w:t>
      </w:r>
      <w:proofErr w:type="spellEnd"/>
      <w:r>
        <w:rPr>
          <w:rFonts w:ascii="Courier New" w:hAnsi="Courier New" w:cs="Courier New"/>
          <w:sz w:val="24"/>
          <w:szCs w:val="24"/>
        </w:rPr>
        <w:t>). Previously, remote angles were computed only between bifurcating nodes, this fix includes terminal branches also by considering the tip nodes.</w:t>
      </w:r>
    </w:p>
    <w:p w:rsidR="001B31F3" w:rsidRDefault="001B31F3" w:rsidP="001B31F3">
      <w:pPr>
        <w:pStyle w:val="NoSpacing"/>
        <w:numPr>
          <w:ilvl w:val="0"/>
          <w:numId w:val="2"/>
        </w:numPr>
        <w:jc w:val="both"/>
        <w:rPr>
          <w:rFonts w:ascii="Courier New" w:hAnsi="Courier New" w:cs="Courier New"/>
          <w:sz w:val="24"/>
          <w:szCs w:val="24"/>
        </w:rPr>
      </w:pPr>
      <w:r>
        <w:rPr>
          <w:rFonts w:ascii="Courier New" w:hAnsi="Courier New" w:cs="Courier New"/>
          <w:sz w:val="24"/>
          <w:szCs w:val="24"/>
        </w:rPr>
        <w:t>RAW data values are printed for double distribution selection. Previously, the raw data values were printed only for single function, this fix allows printing for double distribution also.</w:t>
      </w:r>
    </w:p>
    <w:p w:rsidR="001B31F3" w:rsidRDefault="001B31F3" w:rsidP="001B31F3">
      <w:pPr>
        <w:pStyle w:val="NoSpacing"/>
        <w:numPr>
          <w:ilvl w:val="0"/>
          <w:numId w:val="2"/>
        </w:numPr>
        <w:jc w:val="both"/>
        <w:rPr>
          <w:rFonts w:ascii="Courier New" w:hAnsi="Courier New" w:cs="Courier New"/>
          <w:sz w:val="24"/>
          <w:szCs w:val="24"/>
        </w:rPr>
      </w:pPr>
      <w:r>
        <w:rPr>
          <w:rFonts w:ascii="Courier New" w:hAnsi="Courier New" w:cs="Courier New"/>
          <w:sz w:val="24"/>
          <w:szCs w:val="24"/>
        </w:rPr>
        <w:t>L-Measure code has been fixed to make it robust enough to accept and process large neurons. Largest file tested so far is ~10MB SWC file, but it can process even larger files.</w:t>
      </w:r>
    </w:p>
    <w:p w:rsidR="001B31F3" w:rsidRDefault="001B31F3" w:rsidP="001B31F3">
      <w:pPr>
        <w:pStyle w:val="NoSpacing"/>
        <w:numPr>
          <w:ilvl w:val="0"/>
          <w:numId w:val="2"/>
        </w:numPr>
        <w:jc w:val="both"/>
        <w:rPr>
          <w:rFonts w:ascii="Courier New" w:hAnsi="Courier New" w:cs="Courier New"/>
          <w:sz w:val="24"/>
          <w:szCs w:val="24"/>
        </w:rPr>
      </w:pPr>
      <w:proofErr w:type="spellStart"/>
      <w:r>
        <w:rPr>
          <w:rFonts w:ascii="Courier New" w:hAnsi="Courier New" w:cs="Courier New"/>
          <w:sz w:val="24"/>
          <w:szCs w:val="24"/>
        </w:rPr>
        <w:t>Daughter_ratio</w:t>
      </w:r>
      <w:proofErr w:type="spellEnd"/>
      <w:r>
        <w:rPr>
          <w:rFonts w:ascii="Courier New" w:hAnsi="Courier New" w:cs="Courier New"/>
          <w:sz w:val="24"/>
          <w:szCs w:val="24"/>
        </w:rPr>
        <w:t xml:space="preserve"> and </w:t>
      </w:r>
      <w:proofErr w:type="spellStart"/>
      <w:r>
        <w:rPr>
          <w:rFonts w:ascii="Courier New" w:hAnsi="Courier New" w:cs="Courier New"/>
          <w:sz w:val="24"/>
          <w:szCs w:val="24"/>
        </w:rPr>
        <w:t>Pk_classic</w:t>
      </w:r>
      <w:proofErr w:type="spellEnd"/>
      <w:r>
        <w:rPr>
          <w:rFonts w:ascii="Courier New" w:hAnsi="Courier New" w:cs="Courier New"/>
          <w:sz w:val="24"/>
          <w:szCs w:val="24"/>
        </w:rPr>
        <w:t xml:space="preserve"> have been fixed. The functions were returning invalid results when the input file has zero </w:t>
      </w:r>
      <w:proofErr w:type="gramStart"/>
      <w:r>
        <w:rPr>
          <w:rFonts w:ascii="Courier New" w:hAnsi="Courier New" w:cs="Courier New"/>
          <w:sz w:val="24"/>
          <w:szCs w:val="24"/>
        </w:rPr>
        <w:t>diameter</w:t>
      </w:r>
      <w:proofErr w:type="gramEnd"/>
      <w:r>
        <w:rPr>
          <w:rFonts w:ascii="Courier New" w:hAnsi="Courier New" w:cs="Courier New"/>
          <w:sz w:val="24"/>
          <w:szCs w:val="24"/>
        </w:rPr>
        <w:t>.</w:t>
      </w:r>
    </w:p>
    <w:p w:rsidR="001B31F3" w:rsidRDefault="001B31F3" w:rsidP="001B31F3">
      <w:pPr>
        <w:pStyle w:val="NoSpacing"/>
        <w:numPr>
          <w:ilvl w:val="0"/>
          <w:numId w:val="2"/>
        </w:numPr>
        <w:jc w:val="both"/>
        <w:rPr>
          <w:rFonts w:ascii="Courier New" w:hAnsi="Courier New" w:cs="Courier New"/>
          <w:sz w:val="24"/>
          <w:szCs w:val="24"/>
        </w:rPr>
      </w:pPr>
      <w:r>
        <w:rPr>
          <w:rFonts w:ascii="Courier New" w:hAnsi="Courier New" w:cs="Courier New"/>
          <w:sz w:val="24"/>
          <w:szCs w:val="24"/>
        </w:rPr>
        <w:t xml:space="preserve">Fragmentation and Taper_1 were made consistent with contraction and Taper_2 respectively. Previously, Fragmentation and Taper_1 were skipping the stem </w:t>
      </w:r>
      <w:proofErr w:type="gramStart"/>
      <w:r>
        <w:rPr>
          <w:rFonts w:ascii="Courier New" w:hAnsi="Courier New" w:cs="Courier New"/>
          <w:sz w:val="24"/>
          <w:szCs w:val="24"/>
        </w:rPr>
        <w:t>branches,</w:t>
      </w:r>
      <w:proofErr w:type="gramEnd"/>
      <w:r>
        <w:rPr>
          <w:rFonts w:ascii="Courier New" w:hAnsi="Courier New" w:cs="Courier New"/>
          <w:sz w:val="24"/>
          <w:szCs w:val="24"/>
        </w:rPr>
        <w:t xml:space="preserve"> hence the stem compartments were not included in the results.</w:t>
      </w:r>
    </w:p>
    <w:p w:rsidR="001B31F3" w:rsidRDefault="001B31F3" w:rsidP="001B31F3">
      <w:pPr>
        <w:pStyle w:val="NoSpacing"/>
        <w:numPr>
          <w:ilvl w:val="0"/>
          <w:numId w:val="2"/>
        </w:numPr>
        <w:jc w:val="both"/>
        <w:rPr>
          <w:rFonts w:ascii="Courier New" w:hAnsi="Courier New" w:cs="Courier New"/>
          <w:sz w:val="24"/>
          <w:szCs w:val="24"/>
        </w:rPr>
      </w:pPr>
      <w:r>
        <w:rPr>
          <w:rFonts w:ascii="Courier New" w:hAnsi="Courier New" w:cs="Courier New"/>
          <w:sz w:val="24"/>
          <w:szCs w:val="24"/>
        </w:rPr>
        <w:t>Height, Width, Depth functions code has been fixed. Previous version was not using all the points in the SWC for calculation of the result.</w:t>
      </w:r>
    </w:p>
    <w:p w:rsidR="001B31F3" w:rsidRDefault="001B31F3" w:rsidP="001B31F3">
      <w:pPr>
        <w:pStyle w:val="NoSpacing"/>
        <w:numPr>
          <w:ilvl w:val="0"/>
          <w:numId w:val="2"/>
        </w:numPr>
        <w:jc w:val="both"/>
        <w:rPr>
          <w:rFonts w:ascii="Courier New" w:hAnsi="Courier New" w:cs="Courier New"/>
          <w:sz w:val="24"/>
          <w:szCs w:val="24"/>
        </w:rPr>
      </w:pPr>
      <w:r>
        <w:rPr>
          <w:rFonts w:ascii="Courier New" w:hAnsi="Courier New" w:cs="Courier New"/>
          <w:sz w:val="24"/>
          <w:szCs w:val="24"/>
        </w:rPr>
        <w:t xml:space="preserve">L-Measure was crashing when doing PCA analysis on width, height and depth measures for neurons that has type = 3 or </w:t>
      </w:r>
      <w:r>
        <w:rPr>
          <w:rFonts w:ascii="Courier New" w:hAnsi="Courier New" w:cs="Courier New"/>
          <w:sz w:val="24"/>
          <w:szCs w:val="24"/>
        </w:rPr>
        <w:lastRenderedPageBreak/>
        <w:t>type = 4 (dendrites) defined, but not type = 1 (cell body). This has been now taken care and the code accepts such data without crashing.</w:t>
      </w:r>
      <w:r>
        <w:rPr>
          <w:rFonts w:ascii="Courier New" w:hAnsi="Courier New" w:cs="Courier New"/>
          <w:sz w:val="24"/>
          <w:szCs w:val="24"/>
        </w:rPr>
        <w:br/>
        <w:t>(</w:t>
      </w:r>
      <w:proofErr w:type="gramStart"/>
      <w:r>
        <w:rPr>
          <w:rFonts w:ascii="Courier New" w:hAnsi="Courier New" w:cs="Courier New"/>
          <w:sz w:val="24"/>
          <w:szCs w:val="24"/>
        </w:rPr>
        <w:t>please</w:t>
      </w:r>
      <w:proofErr w:type="gramEnd"/>
      <w:r>
        <w:rPr>
          <w:rFonts w:ascii="Courier New" w:hAnsi="Courier New" w:cs="Courier New"/>
          <w:sz w:val="24"/>
          <w:szCs w:val="24"/>
        </w:rPr>
        <w:t xml:space="preserve"> go to FAQ#10 for details about PCA).</w:t>
      </w:r>
    </w:p>
    <w:p w:rsidR="001B31F3" w:rsidRDefault="001B31F3" w:rsidP="001B31F3">
      <w:pPr>
        <w:pStyle w:val="NoSpacing"/>
        <w:jc w:val="both"/>
        <w:rPr>
          <w:rFonts w:ascii="Courier New" w:hAnsi="Courier New" w:cs="Courier New"/>
          <w:sz w:val="24"/>
          <w:szCs w:val="24"/>
        </w:rPr>
      </w:pPr>
    </w:p>
    <w:p w:rsidR="001B31F3" w:rsidRDefault="001B31F3" w:rsidP="001B31F3">
      <w:pPr>
        <w:pStyle w:val="NoSpacing"/>
        <w:rPr>
          <w:rFonts w:ascii="Courier New" w:hAnsi="Courier New" w:cs="Courier New"/>
          <w:b/>
          <w:sz w:val="24"/>
          <w:szCs w:val="24"/>
        </w:rPr>
      </w:pPr>
      <w:r>
        <w:rPr>
          <w:rFonts w:ascii="Courier New" w:hAnsi="Courier New" w:cs="Courier New"/>
          <w:b/>
          <w:sz w:val="24"/>
          <w:szCs w:val="24"/>
        </w:rPr>
        <w:t>New Functionalities for L-Measure v3.8</w:t>
      </w:r>
    </w:p>
    <w:p w:rsidR="001B31F3" w:rsidRDefault="001B31F3" w:rsidP="001B31F3">
      <w:pPr>
        <w:pStyle w:val="NoSpacing"/>
        <w:rPr>
          <w:rFonts w:ascii="Courier New" w:hAnsi="Courier New" w:cs="Courier New"/>
          <w:b/>
          <w:sz w:val="24"/>
          <w:szCs w:val="24"/>
        </w:rPr>
      </w:pPr>
      <w:r>
        <w:rPr>
          <w:rFonts w:ascii="Courier New" w:hAnsi="Courier New" w:cs="Courier New"/>
          <w:b/>
          <w:sz w:val="24"/>
          <w:szCs w:val="24"/>
        </w:rPr>
        <w:t>Major changes:</w:t>
      </w:r>
    </w:p>
    <w:p w:rsidR="001B31F3" w:rsidRDefault="001B31F3" w:rsidP="001B31F3">
      <w:pPr>
        <w:pStyle w:val="ListParagraph"/>
        <w:numPr>
          <w:ilvl w:val="0"/>
          <w:numId w:val="3"/>
        </w:numPr>
        <w:spacing w:before="280"/>
        <w:rPr>
          <w:rFonts w:ascii="Courier New" w:hAnsi="Courier New"/>
        </w:rPr>
      </w:pPr>
      <w:r>
        <w:rPr>
          <w:rFonts w:ascii="Courier New" w:hAnsi="Courier New" w:cs="Courier New"/>
        </w:rPr>
        <w:t>Important changes are made to soma representation in the LM converted SWC formats. Input files that have soma as a single point will be converted into 3 point soma (cylindrical representation). The changes will be reflected in ‘SWC conversion’ selection in the output panel. Please refer here (</w:t>
      </w:r>
      <w:hyperlink r:id="rId9" w:history="1">
        <w:r>
          <w:rPr>
            <w:rStyle w:val="Hyperlink"/>
            <w:rFonts w:ascii="Courier New" w:hAnsi="Courier New"/>
          </w:rPr>
          <w:t>http://neuromorpho.org/neuroMorpho/SomaFormat.html</w:t>
        </w:r>
      </w:hyperlink>
      <w:proofErr w:type="gramStart"/>
      <w:r>
        <w:rPr>
          <w:rStyle w:val="Hyperlink"/>
          <w:rFonts w:ascii="Courier New" w:hAnsi="Courier New" w:cs="Courier New"/>
        </w:rPr>
        <w:t>)</w:t>
      </w:r>
      <w:r>
        <w:rPr>
          <w:rFonts w:ascii="Courier New" w:hAnsi="Courier New"/>
        </w:rPr>
        <w:t>for</w:t>
      </w:r>
      <w:proofErr w:type="gramEnd"/>
      <w:r>
        <w:rPr>
          <w:rFonts w:ascii="Courier New" w:hAnsi="Courier New"/>
        </w:rPr>
        <w:t xml:space="preserve"> more details about the soma format change.</w:t>
      </w:r>
    </w:p>
    <w:p w:rsidR="001B31F3" w:rsidRDefault="001B31F3" w:rsidP="001B31F3">
      <w:pPr>
        <w:pStyle w:val="ListParagraph"/>
        <w:numPr>
          <w:ilvl w:val="0"/>
          <w:numId w:val="3"/>
        </w:numPr>
        <w:rPr>
          <w:rFonts w:ascii="Courier New" w:hAnsi="Courier New" w:cs="Courier New"/>
        </w:rPr>
      </w:pPr>
      <w:proofErr w:type="spellStart"/>
      <w:r>
        <w:rPr>
          <w:rFonts w:ascii="Courier New" w:hAnsi="Courier New" w:cs="Courier New"/>
        </w:rPr>
        <w:t>Neurolucida</w:t>
      </w:r>
      <w:proofErr w:type="spellEnd"/>
      <w:r>
        <w:rPr>
          <w:rFonts w:ascii="Courier New" w:hAnsi="Courier New" w:cs="Courier New"/>
        </w:rPr>
        <w:t xml:space="preserve"> files that represent soma as a single contour will also be converted to 3 point soma. The first point in the newly converted SWC file is the average of all the points in the single contour. </w:t>
      </w:r>
    </w:p>
    <w:p w:rsidR="001B31F3" w:rsidRDefault="001B31F3" w:rsidP="001B31F3">
      <w:pPr>
        <w:pStyle w:val="ListParagraph"/>
        <w:numPr>
          <w:ilvl w:val="0"/>
          <w:numId w:val="3"/>
        </w:numPr>
        <w:rPr>
          <w:rFonts w:ascii="Courier New" w:hAnsi="Courier New" w:cs="Courier New"/>
        </w:rPr>
      </w:pPr>
      <w:proofErr w:type="spellStart"/>
      <w:r>
        <w:rPr>
          <w:rFonts w:ascii="Courier New" w:hAnsi="Courier New" w:cs="Courier New"/>
        </w:rPr>
        <w:t>Neurolucida</w:t>
      </w:r>
      <w:proofErr w:type="spellEnd"/>
      <w:r>
        <w:rPr>
          <w:rFonts w:ascii="Courier New" w:hAnsi="Courier New" w:cs="Courier New"/>
        </w:rPr>
        <w:t xml:space="preserve"> files that represent soma as multiple contours will be converted into multiple point cylindrical soma where each contour is averaged to one soma point.</w:t>
      </w:r>
    </w:p>
    <w:p w:rsidR="001B31F3" w:rsidRDefault="001B31F3" w:rsidP="001B31F3">
      <w:pPr>
        <w:pStyle w:val="ListParagraph"/>
        <w:numPr>
          <w:ilvl w:val="0"/>
          <w:numId w:val="3"/>
        </w:numPr>
        <w:rPr>
          <w:rFonts w:ascii="Courier New" w:hAnsi="Courier New" w:cs="Courier New"/>
        </w:rPr>
      </w:pPr>
      <w:r>
        <w:rPr>
          <w:rFonts w:ascii="Courier New" w:hAnsi="Courier New" w:cs="Courier New"/>
        </w:rPr>
        <w:t xml:space="preserve">The </w:t>
      </w:r>
      <w:proofErr w:type="spellStart"/>
      <w:r>
        <w:rPr>
          <w:rFonts w:ascii="Courier New" w:hAnsi="Courier New" w:cs="Courier New"/>
        </w:rPr>
        <w:t>soma_surface</w:t>
      </w:r>
      <w:proofErr w:type="spellEnd"/>
      <w:r>
        <w:rPr>
          <w:rFonts w:ascii="Courier New" w:hAnsi="Courier New" w:cs="Courier New"/>
        </w:rPr>
        <w:t xml:space="preserve"> function will remain unaffected since the formula for area and sphere and cylinder are adjusted to return the same surface area. The height of the cylinder is set to 2*radius of the sphere. The files in NeuroMorpho.Org are converted and tested for this change.</w:t>
      </w:r>
    </w:p>
    <w:p w:rsidR="001B31F3" w:rsidRDefault="001B31F3" w:rsidP="001B31F3">
      <w:pPr>
        <w:pStyle w:val="ListParagraph"/>
        <w:numPr>
          <w:ilvl w:val="0"/>
          <w:numId w:val="3"/>
        </w:numPr>
        <w:rPr>
          <w:rStyle w:val="Hyperlink"/>
        </w:rPr>
      </w:pPr>
      <w:r>
        <w:rPr>
          <w:rFonts w:ascii="Courier New" w:hAnsi="Courier New" w:cs="Courier New"/>
        </w:rPr>
        <w:t xml:space="preserve">All functions are synchronized with the default specificity condition, which is type &gt; -1, (i.e.) all the functions are applicable to all the arbors of the tree by default. Any specific conditions can be selected in the specificity panel for desired function(s). See the related FAQ: </w:t>
      </w:r>
      <w:r>
        <w:rPr>
          <w:rStyle w:val="Hyperlink"/>
          <w:rFonts w:ascii="Courier New" w:hAnsi="Courier New"/>
        </w:rPr>
        <w:t>http://cng.gmu.edu:8080/Lm/FAQ/install.html#LM3.8_6</w:t>
      </w:r>
    </w:p>
    <w:p w:rsidR="001B31F3" w:rsidRDefault="001B31F3" w:rsidP="001B31F3">
      <w:pPr>
        <w:pStyle w:val="ListParagraph"/>
        <w:numPr>
          <w:ilvl w:val="0"/>
          <w:numId w:val="3"/>
        </w:numPr>
        <w:rPr>
          <w:rFonts w:cs="Courier New"/>
        </w:rPr>
      </w:pPr>
      <w:proofErr w:type="spellStart"/>
      <w:r>
        <w:rPr>
          <w:rFonts w:ascii="Courier New" w:hAnsi="Courier New" w:cs="Courier New"/>
        </w:rPr>
        <w:t>AmiraMesh</w:t>
      </w:r>
      <w:proofErr w:type="spellEnd"/>
      <w:r>
        <w:rPr>
          <w:rFonts w:ascii="Courier New" w:hAnsi="Courier New" w:cs="Courier New"/>
        </w:rPr>
        <w:t xml:space="preserve"> v1.0 format to SWC conversion now supports reconstructions with zero diameters also. This has been tested on automated reconstructions of fly neurons that will be made available on NeuroMorpho.Org, with a constant diameter of 0.5µm</w:t>
      </w:r>
    </w:p>
    <w:p w:rsidR="001B31F3" w:rsidRDefault="001B31F3" w:rsidP="001B31F3">
      <w:pPr>
        <w:pStyle w:val="ListParagraph"/>
        <w:numPr>
          <w:ilvl w:val="0"/>
          <w:numId w:val="3"/>
        </w:numPr>
        <w:rPr>
          <w:rFonts w:ascii="Courier New" w:hAnsi="Courier New" w:cs="Courier New"/>
        </w:rPr>
      </w:pPr>
      <w:r>
        <w:rPr>
          <w:rFonts w:ascii="Courier New" w:hAnsi="Courier New" w:cs="Courier New"/>
        </w:rPr>
        <w:t>New command line option “-</w:t>
      </w:r>
      <w:proofErr w:type="spellStart"/>
      <w:r>
        <w:rPr>
          <w:rFonts w:ascii="Courier New" w:hAnsi="Courier New" w:cs="Courier New"/>
        </w:rPr>
        <w:t>dx.xx</w:t>
      </w:r>
      <w:proofErr w:type="spellEnd"/>
      <w:r>
        <w:rPr>
          <w:rFonts w:ascii="Courier New" w:hAnsi="Courier New" w:cs="Courier New"/>
        </w:rPr>
        <w:t>” is introduced in L-Measure for SWC conversions (</w:t>
      </w:r>
      <w:proofErr w:type="spellStart"/>
      <w:r>
        <w:rPr>
          <w:rFonts w:ascii="Courier New" w:hAnsi="Courier New" w:cs="Courier New"/>
        </w:rPr>
        <w:t>Amira</w:t>
      </w:r>
      <w:proofErr w:type="spellEnd"/>
      <w:r>
        <w:rPr>
          <w:rFonts w:ascii="Courier New" w:hAnsi="Courier New" w:cs="Courier New"/>
        </w:rPr>
        <w:t xml:space="preserve"> to SWC only). This allows the user to enter his/her choice of diameter values e.g., –d2, -d3.5, –d0.03467, etc. </w:t>
      </w:r>
    </w:p>
    <w:p w:rsidR="001B31F3" w:rsidRDefault="001B31F3" w:rsidP="001B31F3">
      <w:pPr>
        <w:pStyle w:val="ListParagraph"/>
        <w:rPr>
          <w:rFonts w:ascii="Courier New" w:hAnsi="Courier New" w:cs="Courier New"/>
        </w:rPr>
      </w:pPr>
      <w:proofErr w:type="gramStart"/>
      <w:r>
        <w:rPr>
          <w:rFonts w:ascii="Courier New" w:hAnsi="Courier New" w:cs="Courier New"/>
        </w:rPr>
        <w:t>Example :</w:t>
      </w:r>
      <w:proofErr w:type="gramEnd"/>
      <w:r>
        <w:rPr>
          <w:rFonts w:ascii="Courier New" w:hAnsi="Courier New" w:cs="Courier New"/>
        </w:rPr>
        <w:t xml:space="preserve"> -sZ:\Soumya\Test+Folders\Amira+Conv+Problem_07202011\windows\Lmout.txt -C -p –d0.03467 Z:\Soumya\Test+Folders\Amira+Conv+Problem_07202011\windows\</w:t>
      </w:r>
      <w:r>
        <w:rPr>
          <w:rFonts w:ascii="Courier New" w:hAnsi="Courier New" w:cs="Courier New"/>
        </w:rPr>
        <w:lastRenderedPageBreak/>
        <w:t>12070404c1.am</w:t>
      </w:r>
    </w:p>
    <w:p w:rsidR="001B31F3" w:rsidRDefault="001B31F3" w:rsidP="001B31F3">
      <w:pPr>
        <w:pStyle w:val="ListParagraph"/>
        <w:spacing w:before="280"/>
        <w:ind w:left="0"/>
        <w:rPr>
          <w:rFonts w:ascii="Courier New" w:hAnsi="Courier New" w:cs="Courier New"/>
          <w:b/>
        </w:rPr>
      </w:pPr>
      <w:r>
        <w:rPr>
          <w:rFonts w:ascii="Courier New" w:hAnsi="Courier New" w:cs="Courier New"/>
          <w:b/>
        </w:rPr>
        <w:t>Minor changes:</w:t>
      </w:r>
    </w:p>
    <w:p w:rsidR="001B31F3" w:rsidRDefault="001B31F3" w:rsidP="001B31F3">
      <w:pPr>
        <w:pStyle w:val="ListParagraph"/>
        <w:numPr>
          <w:ilvl w:val="0"/>
          <w:numId w:val="3"/>
        </w:numPr>
        <w:spacing w:before="280"/>
        <w:rPr>
          <w:rFonts w:ascii="Courier New" w:hAnsi="Courier New" w:cs="Courier New"/>
        </w:rPr>
      </w:pPr>
      <w:r>
        <w:rPr>
          <w:rFonts w:ascii="Courier New" w:hAnsi="Courier New" w:cs="Courier New"/>
        </w:rPr>
        <w:t xml:space="preserve">The output of height/width/depth is made consistent. Now, the </w:t>
      </w:r>
      <w:proofErr w:type="spellStart"/>
      <w:r>
        <w:rPr>
          <w:rFonts w:ascii="Courier New" w:hAnsi="Courier New" w:cs="Courier New"/>
        </w:rPr>
        <w:t>total_sum</w:t>
      </w:r>
      <w:proofErr w:type="spellEnd"/>
      <w:r>
        <w:rPr>
          <w:rFonts w:ascii="Courier New" w:hAnsi="Courier New" w:cs="Courier New"/>
        </w:rPr>
        <w:t>/max/min/</w:t>
      </w:r>
      <w:proofErr w:type="spellStart"/>
      <w:r>
        <w:rPr>
          <w:rFonts w:ascii="Courier New" w:hAnsi="Courier New" w:cs="Courier New"/>
        </w:rPr>
        <w:t>avg</w:t>
      </w:r>
      <w:proofErr w:type="spellEnd"/>
      <w:r>
        <w:rPr>
          <w:rFonts w:ascii="Courier New" w:hAnsi="Courier New" w:cs="Courier New"/>
        </w:rPr>
        <w:t xml:space="preserve"> all returns the same value. This is because these three functions are calculated at the entire arbor level. Hence, it returns only one value.</w:t>
      </w:r>
    </w:p>
    <w:p w:rsidR="001B31F3" w:rsidRDefault="001B31F3" w:rsidP="001B31F3">
      <w:pPr>
        <w:pStyle w:val="ListParagraph"/>
        <w:numPr>
          <w:ilvl w:val="0"/>
          <w:numId w:val="3"/>
        </w:numPr>
        <w:rPr>
          <w:rFonts w:ascii="Courier New" w:hAnsi="Courier New" w:cs="Courier New"/>
        </w:rPr>
      </w:pPr>
      <w:r>
        <w:rPr>
          <w:rFonts w:ascii="Courier New" w:hAnsi="Courier New" w:cs="Courier New"/>
        </w:rPr>
        <w:t xml:space="preserve">The time of execution for each neuron is logged in the err.txt file as “Current local time and </w:t>
      </w:r>
      <w:proofErr w:type="spellStart"/>
      <w:r>
        <w:rPr>
          <w:rFonts w:ascii="Courier New" w:hAnsi="Courier New" w:cs="Courier New"/>
        </w:rPr>
        <w:t>date</w:t>
      </w:r>
      <w:proofErr w:type="gramStart"/>
      <w:r>
        <w:rPr>
          <w:rFonts w:ascii="Courier New" w:hAnsi="Courier New" w:cs="Courier New"/>
        </w:rPr>
        <w:t>:Thu</w:t>
      </w:r>
      <w:proofErr w:type="spellEnd"/>
      <w:proofErr w:type="gramEnd"/>
      <w:r>
        <w:rPr>
          <w:rFonts w:ascii="Courier New" w:hAnsi="Courier New" w:cs="Courier New"/>
        </w:rPr>
        <w:t xml:space="preserve"> Dec 01 13:51:38 2011”. The err.txt file is created by the standalone version in the same location that LM executable is located.</w:t>
      </w:r>
    </w:p>
    <w:p w:rsidR="001B31F3" w:rsidRDefault="001B31F3" w:rsidP="001B31F3">
      <w:pPr>
        <w:pStyle w:val="ListParagraph"/>
        <w:numPr>
          <w:ilvl w:val="0"/>
          <w:numId w:val="3"/>
        </w:numPr>
        <w:rPr>
          <w:rFonts w:ascii="Courier New" w:hAnsi="Courier New" w:cs="Courier New"/>
        </w:rPr>
      </w:pPr>
      <w:r>
        <w:rPr>
          <w:rFonts w:ascii="Courier New" w:hAnsi="Courier New" w:cs="Courier New"/>
        </w:rPr>
        <w:t xml:space="preserve">The ‘Generate </w:t>
      </w:r>
      <w:proofErr w:type="spellStart"/>
      <w:r>
        <w:rPr>
          <w:rFonts w:ascii="Courier New" w:hAnsi="Courier New" w:cs="Courier New"/>
        </w:rPr>
        <w:t>Subtrees</w:t>
      </w:r>
      <w:proofErr w:type="spellEnd"/>
      <w:r>
        <w:rPr>
          <w:rFonts w:ascii="Courier New" w:hAnsi="Courier New" w:cs="Courier New"/>
        </w:rPr>
        <w:t xml:space="preserve">’ option will generate and organize the </w:t>
      </w:r>
      <w:proofErr w:type="spellStart"/>
      <w:r>
        <w:rPr>
          <w:rFonts w:ascii="Courier New" w:hAnsi="Courier New" w:cs="Courier New"/>
        </w:rPr>
        <w:t>subtrees</w:t>
      </w:r>
      <w:proofErr w:type="spellEnd"/>
      <w:r>
        <w:rPr>
          <w:rFonts w:ascii="Courier New" w:hAnsi="Courier New" w:cs="Courier New"/>
        </w:rPr>
        <w:t xml:space="preserve"> into Axon, Basal and Apical folders locally.</w:t>
      </w:r>
    </w:p>
    <w:p w:rsidR="001B31F3" w:rsidRDefault="001B31F3" w:rsidP="001B31F3">
      <w:pPr>
        <w:pStyle w:val="ListParagraph"/>
        <w:numPr>
          <w:ilvl w:val="0"/>
          <w:numId w:val="3"/>
        </w:numPr>
        <w:rPr>
          <w:rFonts w:ascii="Courier New" w:hAnsi="Courier New" w:cs="Courier New"/>
        </w:rPr>
      </w:pPr>
      <w:proofErr w:type="spellStart"/>
      <w:r>
        <w:rPr>
          <w:rFonts w:ascii="Courier New" w:hAnsi="Courier New" w:cs="Courier New"/>
        </w:rPr>
        <w:t>Bif_ampl_local</w:t>
      </w:r>
      <w:proofErr w:type="spellEnd"/>
      <w:r>
        <w:rPr>
          <w:rFonts w:ascii="Courier New" w:hAnsi="Courier New" w:cs="Courier New"/>
        </w:rPr>
        <w:t xml:space="preserve"> angle at the soma is now changed to return the maximum angle between the soma and one of its stems.</w:t>
      </w:r>
    </w:p>
    <w:p w:rsidR="001B31F3" w:rsidRDefault="001B31F3" w:rsidP="001B31F3">
      <w:pPr>
        <w:pStyle w:val="ListParagraph"/>
        <w:numPr>
          <w:ilvl w:val="0"/>
          <w:numId w:val="3"/>
        </w:numPr>
        <w:rPr>
          <w:rFonts w:ascii="Courier New" w:hAnsi="Courier New" w:cs="Courier New"/>
        </w:rPr>
      </w:pPr>
      <w:r>
        <w:rPr>
          <w:rFonts w:ascii="Courier New" w:hAnsi="Courier New" w:cs="Courier New"/>
        </w:rPr>
        <w:t xml:space="preserve">A new comment header will be added to the </w:t>
      </w:r>
      <w:proofErr w:type="spellStart"/>
      <w:r>
        <w:rPr>
          <w:rFonts w:ascii="Courier New" w:hAnsi="Courier New" w:cs="Courier New"/>
        </w:rPr>
        <w:t>Neurolucida</w:t>
      </w:r>
      <w:proofErr w:type="spellEnd"/>
      <w:r>
        <w:rPr>
          <w:rFonts w:ascii="Courier New" w:hAnsi="Courier New" w:cs="Courier New"/>
        </w:rPr>
        <w:t xml:space="preserve"> to SWC conversions to add details about cell body representation in the original files.</w:t>
      </w:r>
    </w:p>
    <w:p w:rsidR="001B31F3" w:rsidRDefault="001B31F3" w:rsidP="001B31F3">
      <w:pPr>
        <w:pStyle w:val="NoSpacing"/>
        <w:rPr>
          <w:rFonts w:ascii="Courier New" w:hAnsi="Courier New" w:cs="Courier New"/>
          <w:b/>
          <w:sz w:val="24"/>
          <w:szCs w:val="24"/>
        </w:rPr>
      </w:pPr>
    </w:p>
    <w:p w:rsidR="001B31F3" w:rsidRDefault="001B31F3" w:rsidP="001B31F3">
      <w:pPr>
        <w:pStyle w:val="NoSpacing"/>
        <w:rPr>
          <w:rFonts w:ascii="Courier New" w:hAnsi="Courier New" w:cs="Courier New"/>
          <w:b/>
          <w:sz w:val="24"/>
          <w:szCs w:val="24"/>
        </w:rPr>
      </w:pPr>
      <w:r>
        <w:rPr>
          <w:rFonts w:ascii="Courier New" w:hAnsi="Courier New" w:cs="Courier New"/>
          <w:b/>
          <w:sz w:val="24"/>
          <w:szCs w:val="24"/>
        </w:rPr>
        <w:t>Bug Fixes for L-Measure v3.8</w:t>
      </w:r>
    </w:p>
    <w:p w:rsidR="001B31F3" w:rsidRDefault="001B31F3" w:rsidP="001B31F3">
      <w:pPr>
        <w:pStyle w:val="ListParagraph"/>
        <w:numPr>
          <w:ilvl w:val="0"/>
          <w:numId w:val="3"/>
        </w:numPr>
        <w:spacing w:before="280"/>
        <w:rPr>
          <w:rFonts w:ascii="Courier New" w:hAnsi="Courier New" w:cs="Courier New"/>
        </w:rPr>
      </w:pPr>
      <w:r>
        <w:rPr>
          <w:rFonts w:ascii="Courier New" w:hAnsi="Courier New" w:cs="Courier New"/>
        </w:rPr>
        <w:t>The Bifurcation angle functions were giving erroneous values (value above 360 deg. and sometimes NAN/not a number). This has been fixed now.</w:t>
      </w:r>
    </w:p>
    <w:p w:rsidR="001B31F3" w:rsidRDefault="001B31F3" w:rsidP="001B31F3">
      <w:pPr>
        <w:pStyle w:val="ListParagraph"/>
        <w:numPr>
          <w:ilvl w:val="0"/>
          <w:numId w:val="3"/>
        </w:numPr>
        <w:rPr>
          <w:rFonts w:ascii="Courier New" w:hAnsi="Courier New" w:cs="Courier New"/>
        </w:rPr>
      </w:pPr>
      <w:r>
        <w:rPr>
          <w:rFonts w:ascii="Courier New" w:hAnsi="Courier New" w:cs="Courier New"/>
        </w:rPr>
        <w:t xml:space="preserve">The </w:t>
      </w:r>
      <w:proofErr w:type="spellStart"/>
      <w:r>
        <w:rPr>
          <w:rFonts w:ascii="Courier New" w:hAnsi="Courier New" w:cs="Courier New"/>
        </w:rPr>
        <w:t>N_Branch</w:t>
      </w:r>
      <w:proofErr w:type="spellEnd"/>
      <w:r>
        <w:rPr>
          <w:rFonts w:ascii="Courier New" w:hAnsi="Courier New" w:cs="Courier New"/>
        </w:rPr>
        <w:t xml:space="preserve"> = </w:t>
      </w:r>
      <w:proofErr w:type="spellStart"/>
      <w:r>
        <w:rPr>
          <w:rFonts w:ascii="Courier New" w:hAnsi="Courier New" w:cs="Courier New"/>
        </w:rPr>
        <w:t>N_bifs</w:t>
      </w:r>
      <w:proofErr w:type="spellEnd"/>
      <w:r>
        <w:rPr>
          <w:rFonts w:ascii="Courier New" w:hAnsi="Courier New" w:cs="Courier New"/>
        </w:rPr>
        <w:t xml:space="preserve">+ </w:t>
      </w:r>
      <w:proofErr w:type="spellStart"/>
      <w:r>
        <w:rPr>
          <w:rFonts w:ascii="Courier New" w:hAnsi="Courier New" w:cs="Courier New"/>
        </w:rPr>
        <w:t>N_tips</w:t>
      </w:r>
      <w:proofErr w:type="spellEnd"/>
      <w:r>
        <w:rPr>
          <w:rFonts w:ascii="Courier New" w:hAnsi="Courier New" w:cs="Courier New"/>
        </w:rPr>
        <w:t xml:space="preserve">. The functions is edited to return a number same as </w:t>
      </w:r>
      <w:proofErr w:type="spellStart"/>
      <w:r>
        <w:rPr>
          <w:rFonts w:ascii="Courier New" w:hAnsi="Courier New" w:cs="Courier New"/>
        </w:rPr>
        <w:t>N_bifs</w:t>
      </w:r>
      <w:proofErr w:type="spellEnd"/>
      <w:r>
        <w:rPr>
          <w:rFonts w:ascii="Courier New" w:hAnsi="Courier New" w:cs="Courier New"/>
        </w:rPr>
        <w:t xml:space="preserve"> + </w:t>
      </w:r>
      <w:proofErr w:type="spellStart"/>
      <w:r>
        <w:rPr>
          <w:rFonts w:ascii="Courier New" w:hAnsi="Courier New" w:cs="Courier New"/>
        </w:rPr>
        <w:t>N_tips</w:t>
      </w:r>
      <w:proofErr w:type="spellEnd"/>
      <w:r>
        <w:rPr>
          <w:rFonts w:ascii="Courier New" w:hAnsi="Courier New" w:cs="Courier New"/>
        </w:rPr>
        <w:t>. See FAQ 6.6 related to this. The comments printed in the SWC converted files had extra empty lines in some cases. This has been fixed.</w:t>
      </w:r>
    </w:p>
    <w:p w:rsidR="001B31F3" w:rsidRDefault="001B31F3" w:rsidP="001B31F3">
      <w:pPr>
        <w:pStyle w:val="ListParagraph"/>
        <w:numPr>
          <w:ilvl w:val="0"/>
          <w:numId w:val="3"/>
        </w:numPr>
        <w:spacing w:after="280"/>
        <w:rPr>
          <w:rFonts w:ascii="Courier New" w:hAnsi="Courier New" w:cs="Courier New"/>
        </w:rPr>
      </w:pPr>
      <w:r>
        <w:rPr>
          <w:rFonts w:ascii="Courier New" w:hAnsi="Courier New" w:cs="Courier New"/>
        </w:rPr>
        <w:t>The SWC conversion of the files that had soma in the middle (as opposed to the beginning of the file), did not rearrange the soma to the top. This has been fixed.</w:t>
      </w:r>
    </w:p>
    <w:p w:rsidR="001B31F3" w:rsidRDefault="001B31F3" w:rsidP="001B31F3">
      <w:pPr>
        <w:pStyle w:val="ListParagraph"/>
        <w:spacing w:before="280"/>
        <w:rPr>
          <w:rFonts w:ascii="Courier New" w:hAnsi="Courier New" w:cs="Courier New"/>
        </w:rPr>
      </w:pPr>
      <w:r>
        <w:rPr>
          <w:rFonts w:ascii="Courier New" w:hAnsi="Courier New" w:cs="Courier New"/>
        </w:rPr>
        <w:t>In the Linux version sometimes multiple files would not get converted at once. This has been fixed with a minor change in the code.</w:t>
      </w:r>
    </w:p>
    <w:p w:rsidR="001B31F3" w:rsidRDefault="001B31F3" w:rsidP="001B31F3">
      <w:pPr>
        <w:pStyle w:val="ListParagraph"/>
        <w:numPr>
          <w:ilvl w:val="0"/>
          <w:numId w:val="3"/>
        </w:numPr>
        <w:spacing w:before="280" w:after="280"/>
        <w:rPr>
          <w:rFonts w:ascii="Courier New" w:hAnsi="Courier New" w:cs="Courier New"/>
        </w:rPr>
      </w:pPr>
      <w:proofErr w:type="spellStart"/>
      <w:r>
        <w:rPr>
          <w:rFonts w:ascii="Courier New" w:hAnsi="Courier New" w:cs="Courier New"/>
        </w:rPr>
        <w:t>N_stems</w:t>
      </w:r>
      <w:proofErr w:type="spellEnd"/>
      <w:r>
        <w:rPr>
          <w:rFonts w:ascii="Courier New" w:hAnsi="Courier New" w:cs="Courier New"/>
        </w:rPr>
        <w:t xml:space="preserve"> code is fixed. Previously, the function would count change of type anywhere in the tree. But this is now fixed according to the definition (see help: </w:t>
      </w:r>
      <w:hyperlink r:id="rId10" w:history="1">
        <w:r>
          <w:rPr>
            <w:rStyle w:val="Hyperlink"/>
            <w:rFonts w:ascii="Courier New" w:hAnsi="Courier New"/>
          </w:rPr>
          <w:t>http://cng.gmu.edu:8080/Lm/help/index.htm</w:t>
        </w:r>
      </w:hyperlink>
      <w:r>
        <w:rPr>
          <w:rFonts w:ascii="Courier New" w:hAnsi="Courier New" w:cs="Courier New"/>
        </w:rPr>
        <w:t>) to return stems (different types) only near the soma area.</w:t>
      </w:r>
    </w:p>
    <w:p w:rsidR="001B31F3" w:rsidRDefault="001B31F3" w:rsidP="001B31F3">
      <w:pPr>
        <w:pStyle w:val="ListParagraph"/>
        <w:spacing w:before="280" w:after="280"/>
        <w:rPr>
          <w:rFonts w:ascii="Courier New" w:hAnsi="Courier New" w:cs="Courier New"/>
        </w:rPr>
      </w:pPr>
    </w:p>
    <w:p w:rsidR="001B31F3" w:rsidRDefault="001B31F3" w:rsidP="001B31F3">
      <w:pPr>
        <w:pStyle w:val="ListParagraph"/>
        <w:spacing w:before="280"/>
        <w:ind w:left="0"/>
        <w:rPr>
          <w:rFonts w:ascii="Courier New" w:hAnsi="Courier New" w:cs="Courier New"/>
          <w:b/>
        </w:rPr>
      </w:pPr>
      <w:r>
        <w:rPr>
          <w:rFonts w:ascii="Courier New" w:hAnsi="Courier New" w:cs="Courier New"/>
          <w:b/>
        </w:rPr>
        <w:lastRenderedPageBreak/>
        <w:t>New Functionalities for GUI v4.4</w:t>
      </w:r>
    </w:p>
    <w:p w:rsidR="001B31F3" w:rsidRDefault="001B31F3" w:rsidP="001B31F3">
      <w:pPr>
        <w:pStyle w:val="ListParagraph"/>
        <w:spacing w:before="280"/>
        <w:ind w:left="0"/>
        <w:rPr>
          <w:rFonts w:ascii="Courier New" w:hAnsi="Courier New" w:cs="Courier New"/>
          <w:b/>
        </w:rPr>
      </w:pPr>
    </w:p>
    <w:p w:rsidR="001B31F3" w:rsidRDefault="001B31F3" w:rsidP="001B31F3">
      <w:pPr>
        <w:pStyle w:val="ListParagraph"/>
        <w:numPr>
          <w:ilvl w:val="0"/>
          <w:numId w:val="3"/>
        </w:numPr>
        <w:rPr>
          <w:rFonts w:ascii="Courier New" w:hAnsi="Courier New" w:cs="Courier New"/>
        </w:rPr>
      </w:pPr>
      <w:r>
        <w:rPr>
          <w:rFonts w:ascii="Courier New" w:hAnsi="Courier New" w:cs="Courier New"/>
        </w:rPr>
        <w:t>The GUI code was changed to support the new sub tree generation functionality. The online GUI can categorize generated sub trees into Axon, Basal and Apical.</w:t>
      </w:r>
    </w:p>
    <w:p w:rsidR="001B31F3" w:rsidRDefault="001B31F3" w:rsidP="001B31F3">
      <w:pPr>
        <w:pStyle w:val="ListParagraph"/>
        <w:numPr>
          <w:ilvl w:val="0"/>
          <w:numId w:val="3"/>
        </w:numPr>
        <w:rPr>
          <w:rFonts w:ascii="Courier New" w:hAnsi="Courier New" w:cs="Courier New"/>
        </w:rPr>
      </w:pPr>
      <w:r>
        <w:rPr>
          <w:rFonts w:ascii="Courier New" w:hAnsi="Courier New" w:cs="Courier New"/>
        </w:rPr>
        <w:t xml:space="preserve">Added a new “remove all” button in </w:t>
      </w:r>
      <w:proofErr w:type="spellStart"/>
      <w:r>
        <w:rPr>
          <w:rFonts w:ascii="Courier New" w:hAnsi="Courier New" w:cs="Courier New"/>
        </w:rPr>
        <w:t>LMSearch</w:t>
      </w:r>
      <w:proofErr w:type="spellEnd"/>
      <w:r>
        <w:rPr>
          <w:rFonts w:ascii="Courier New" w:hAnsi="Courier New" w:cs="Courier New"/>
        </w:rPr>
        <w:t xml:space="preserve"> panel. This button will remove all the files from the input file selection window.</w:t>
      </w:r>
    </w:p>
    <w:p w:rsidR="001B31F3" w:rsidRDefault="001B31F3" w:rsidP="001B31F3">
      <w:pPr>
        <w:pStyle w:val="ListParagraph"/>
        <w:ind w:left="0"/>
        <w:rPr>
          <w:rFonts w:ascii="Courier New" w:hAnsi="Courier New" w:cs="Courier New"/>
        </w:rPr>
      </w:pPr>
    </w:p>
    <w:p w:rsidR="001B31F3" w:rsidRDefault="001B31F3" w:rsidP="001B31F3">
      <w:pPr>
        <w:pStyle w:val="ListParagraph"/>
        <w:spacing w:before="280"/>
        <w:ind w:left="0"/>
        <w:rPr>
          <w:rFonts w:ascii="Courier New" w:hAnsi="Courier New" w:cs="Courier New"/>
          <w:b/>
        </w:rPr>
      </w:pPr>
      <w:r>
        <w:rPr>
          <w:rFonts w:ascii="Courier New" w:hAnsi="Courier New" w:cs="Courier New"/>
          <w:b/>
        </w:rPr>
        <w:t>Bug fixes for GUI v4.4</w:t>
      </w:r>
    </w:p>
    <w:p w:rsidR="001B31F3" w:rsidRDefault="001B31F3" w:rsidP="001B31F3">
      <w:pPr>
        <w:pStyle w:val="ListParagraph"/>
        <w:spacing w:before="280"/>
        <w:ind w:left="0"/>
        <w:rPr>
          <w:rFonts w:ascii="Courier New" w:hAnsi="Courier New" w:cs="Courier New"/>
          <w:b/>
        </w:rPr>
      </w:pPr>
    </w:p>
    <w:p w:rsidR="001B31F3" w:rsidRDefault="001B31F3" w:rsidP="001B31F3">
      <w:pPr>
        <w:pStyle w:val="ListParagraph"/>
        <w:numPr>
          <w:ilvl w:val="0"/>
          <w:numId w:val="3"/>
        </w:numPr>
        <w:rPr>
          <w:rFonts w:ascii="Courier New" w:hAnsi="Courier New" w:cs="Courier New"/>
        </w:rPr>
      </w:pPr>
      <w:r>
        <w:rPr>
          <w:rFonts w:ascii="Courier New" w:hAnsi="Courier New" w:cs="Courier New"/>
        </w:rPr>
        <w:t xml:space="preserve">The GUI Search panel’s “load to group2” click was failing. This has been fixed. Also when “load to group2” is clicked the </w:t>
      </w:r>
      <w:proofErr w:type="spellStart"/>
      <w:r>
        <w:rPr>
          <w:rFonts w:ascii="Courier New" w:hAnsi="Courier New" w:cs="Courier New"/>
        </w:rPr>
        <w:t>stat_tests</w:t>
      </w:r>
      <w:proofErr w:type="spellEnd"/>
      <w:r>
        <w:rPr>
          <w:rFonts w:ascii="Courier New" w:hAnsi="Courier New" w:cs="Courier New"/>
        </w:rPr>
        <w:t xml:space="preserve"> checkbox is automatically highlighted in both function and input panels.</w:t>
      </w:r>
    </w:p>
    <w:p w:rsidR="001B31F3" w:rsidRDefault="001B31F3" w:rsidP="001B31F3">
      <w:pPr>
        <w:pStyle w:val="ListParagraph"/>
        <w:rPr>
          <w:rFonts w:ascii="Courier New" w:hAnsi="Courier New" w:cs="Courier New"/>
        </w:rPr>
      </w:pPr>
    </w:p>
    <w:p w:rsidR="001B31F3" w:rsidRDefault="001B31F3" w:rsidP="001B31F3">
      <w:pPr>
        <w:pStyle w:val="ListParagraph"/>
        <w:spacing w:before="280"/>
        <w:ind w:left="0"/>
        <w:rPr>
          <w:rFonts w:ascii="Courier New" w:hAnsi="Courier New" w:cs="Courier New"/>
          <w:b/>
        </w:rPr>
      </w:pPr>
      <w:r>
        <w:rPr>
          <w:rFonts w:ascii="Courier New" w:hAnsi="Courier New" w:cs="Courier New"/>
          <w:b/>
        </w:rPr>
        <w:t>FAQ for GUI v4.4</w:t>
      </w:r>
    </w:p>
    <w:p w:rsidR="001B31F3" w:rsidRDefault="001B31F3" w:rsidP="001B31F3">
      <w:pPr>
        <w:pStyle w:val="ListParagraph"/>
        <w:ind w:left="0"/>
        <w:rPr>
          <w:rFonts w:ascii="Courier New" w:hAnsi="Courier New" w:cs="Courier New"/>
        </w:rPr>
      </w:pPr>
    </w:p>
    <w:p w:rsidR="001B31F3" w:rsidRDefault="001B31F3" w:rsidP="001B31F3">
      <w:pPr>
        <w:pStyle w:val="ListParagraph"/>
        <w:numPr>
          <w:ilvl w:val="0"/>
          <w:numId w:val="3"/>
        </w:numPr>
        <w:rPr>
          <w:rFonts w:ascii="Courier New" w:hAnsi="Courier New" w:cs="Courier New"/>
        </w:rPr>
      </w:pPr>
      <w:r>
        <w:rPr>
          <w:rFonts w:ascii="Courier New" w:hAnsi="Courier New" w:cs="Courier New"/>
        </w:rPr>
        <w:t>What is the maximum number of files which can be used in online L-Measure?</w:t>
      </w:r>
    </w:p>
    <w:p w:rsidR="005C60AB" w:rsidRPr="001B31F3" w:rsidRDefault="001B31F3" w:rsidP="001B31F3">
      <w:pPr>
        <w:pStyle w:val="ListParagraph"/>
        <w:numPr>
          <w:ilvl w:val="0"/>
          <w:numId w:val="3"/>
        </w:numPr>
        <w:rPr>
          <w:rFonts w:ascii="Courier New" w:hAnsi="Courier New" w:cs="Courier New"/>
        </w:rPr>
      </w:pPr>
      <w:r>
        <w:rPr>
          <w:rFonts w:ascii="Courier New" w:hAnsi="Courier New" w:cs="Courier New"/>
        </w:rPr>
        <w:t>The online L-Measure is not initializing in Linux based OS browsers?</w:t>
      </w:r>
    </w:p>
    <w:sectPr w:rsidR="005C60AB" w:rsidRPr="001B31F3" w:rsidSect="005C60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MS Mincho"/>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sz w:val="20"/>
        <w:szCs w:val="20"/>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6"/>
    <w:lvl w:ilvl="0">
      <w:start w:val="1"/>
      <w:numFmt w:val="bullet"/>
      <w:lvlText w:val=""/>
      <w:lvlJc w:val="left"/>
      <w:pPr>
        <w:tabs>
          <w:tab w:val="num" w:pos="0"/>
        </w:tabs>
        <w:ind w:left="720" w:hanging="360"/>
      </w:pPr>
      <w:rPr>
        <w:rFonts w:ascii="Symbol" w:hAnsi="Symbol"/>
      </w:rPr>
    </w:lvl>
  </w:abstractNum>
  <w:abstractNum w:abstractNumId="3">
    <w:nsid w:val="021B6C6D"/>
    <w:multiLevelType w:val="multilevel"/>
    <w:tmpl w:val="A91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222D78"/>
    <w:multiLevelType w:val="hybridMultilevel"/>
    <w:tmpl w:val="0E38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441E6E"/>
    <w:multiLevelType w:val="hybridMultilevel"/>
    <w:tmpl w:val="0F0E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2821EF"/>
    <w:multiLevelType w:val="hybridMultilevel"/>
    <w:tmpl w:val="D6E8F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0706F0"/>
    <w:multiLevelType w:val="multilevel"/>
    <w:tmpl w:val="9610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7"/>
  </w:num>
  <w:num w:numId="5">
    <w:abstractNumId w:val="3"/>
  </w:num>
  <w:num w:numId="6">
    <w:abstractNumId w:val="6"/>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1B31F3"/>
    <w:rsid w:val="00041CE0"/>
    <w:rsid w:val="000A2267"/>
    <w:rsid w:val="000E2EB7"/>
    <w:rsid w:val="00150D5F"/>
    <w:rsid w:val="001832AF"/>
    <w:rsid w:val="001B31F3"/>
    <w:rsid w:val="001E4441"/>
    <w:rsid w:val="001F03BB"/>
    <w:rsid w:val="00225EB3"/>
    <w:rsid w:val="00284525"/>
    <w:rsid w:val="00286A3F"/>
    <w:rsid w:val="00314C7C"/>
    <w:rsid w:val="0033215F"/>
    <w:rsid w:val="003340C5"/>
    <w:rsid w:val="004B5D85"/>
    <w:rsid w:val="004D1328"/>
    <w:rsid w:val="004E658E"/>
    <w:rsid w:val="0054067F"/>
    <w:rsid w:val="00541028"/>
    <w:rsid w:val="005915F3"/>
    <w:rsid w:val="005C60AB"/>
    <w:rsid w:val="005D6943"/>
    <w:rsid w:val="006C0B2F"/>
    <w:rsid w:val="006C5E48"/>
    <w:rsid w:val="006D4375"/>
    <w:rsid w:val="007071A4"/>
    <w:rsid w:val="0073269E"/>
    <w:rsid w:val="007616C6"/>
    <w:rsid w:val="007722E4"/>
    <w:rsid w:val="00781F90"/>
    <w:rsid w:val="008153F9"/>
    <w:rsid w:val="00884F4B"/>
    <w:rsid w:val="009644C8"/>
    <w:rsid w:val="0099193B"/>
    <w:rsid w:val="00A0580C"/>
    <w:rsid w:val="00A23227"/>
    <w:rsid w:val="00B01F7D"/>
    <w:rsid w:val="00B14B32"/>
    <w:rsid w:val="00B70017"/>
    <w:rsid w:val="00BB3655"/>
    <w:rsid w:val="00C423F4"/>
    <w:rsid w:val="00C755D0"/>
    <w:rsid w:val="00C96BC2"/>
    <w:rsid w:val="00D37780"/>
    <w:rsid w:val="00D57FCC"/>
    <w:rsid w:val="00D675ED"/>
    <w:rsid w:val="00DA37A0"/>
    <w:rsid w:val="00DB21C9"/>
    <w:rsid w:val="00DE67A6"/>
    <w:rsid w:val="00DF45A5"/>
    <w:rsid w:val="00E274EA"/>
    <w:rsid w:val="00E46C13"/>
    <w:rsid w:val="00E7473B"/>
    <w:rsid w:val="00EB3FFC"/>
    <w:rsid w:val="00EB43C2"/>
    <w:rsid w:val="00EE5372"/>
    <w:rsid w:val="00F32959"/>
    <w:rsid w:val="00F4599C"/>
    <w:rsid w:val="00F47EA0"/>
    <w:rsid w:val="00FE55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1F3"/>
    <w:pPr>
      <w:widowControl w:val="0"/>
      <w:suppressAutoHyphens/>
      <w:spacing w:after="0" w:line="240" w:lineRule="auto"/>
    </w:pPr>
    <w:rPr>
      <w:rFonts w:ascii="Times New Roman" w:eastAsia="DejaVu Sans" w:hAnsi="Times New Roman" w:cs="DejaVu Sans"/>
      <w:kern w:val="2"/>
      <w:sz w:val="24"/>
      <w:szCs w:val="24"/>
      <w:lang w:eastAsia="hi-IN" w:bidi="hi-IN"/>
    </w:rPr>
  </w:style>
  <w:style w:type="paragraph" w:styleId="Heading2">
    <w:name w:val="heading 2"/>
    <w:basedOn w:val="Normal"/>
    <w:link w:val="Heading2Char"/>
    <w:uiPriority w:val="9"/>
    <w:qFormat/>
    <w:rsid w:val="001B31F3"/>
    <w:pPr>
      <w:widowControl/>
      <w:suppressAutoHyphens w:val="0"/>
      <w:spacing w:before="100" w:beforeAutospacing="1" w:after="100" w:afterAutospacing="1"/>
      <w:outlineLvl w:val="1"/>
    </w:pPr>
    <w:rPr>
      <w:rFonts w:eastAsia="Times New Roman" w:cs="Times New Roman"/>
      <w:b/>
      <w:bCs/>
      <w:kern w:val="0"/>
      <w:sz w:val="36"/>
      <w:szCs w:val="36"/>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B31F3"/>
    <w:rPr>
      <w:color w:val="0000FF"/>
      <w:u w:val="single"/>
    </w:rPr>
  </w:style>
  <w:style w:type="paragraph" w:styleId="ListParagraph">
    <w:name w:val="List Paragraph"/>
    <w:basedOn w:val="Normal"/>
    <w:uiPriority w:val="34"/>
    <w:qFormat/>
    <w:rsid w:val="001B31F3"/>
    <w:pPr>
      <w:ind w:left="720"/>
    </w:pPr>
  </w:style>
  <w:style w:type="paragraph" w:styleId="NoSpacing">
    <w:name w:val="No Spacing"/>
    <w:uiPriority w:val="1"/>
    <w:qFormat/>
    <w:rsid w:val="001B31F3"/>
    <w:pPr>
      <w:suppressAutoHyphens/>
      <w:spacing w:after="0" w:line="240" w:lineRule="auto"/>
    </w:pPr>
    <w:rPr>
      <w:rFonts w:ascii="Calibri" w:eastAsia="Arial" w:hAnsi="Calibri" w:cs="Calibri"/>
      <w:kern w:val="2"/>
      <w:lang w:eastAsia="ar-SA"/>
    </w:rPr>
  </w:style>
  <w:style w:type="character" w:customStyle="1" w:styleId="Heading2Char">
    <w:name w:val="Heading 2 Char"/>
    <w:basedOn w:val="DefaultParagraphFont"/>
    <w:link w:val="Heading2"/>
    <w:uiPriority w:val="9"/>
    <w:rsid w:val="001B31F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B31F3"/>
  </w:style>
  <w:style w:type="paragraph" w:styleId="BalloonText">
    <w:name w:val="Balloon Text"/>
    <w:basedOn w:val="Normal"/>
    <w:link w:val="BalloonTextChar"/>
    <w:uiPriority w:val="99"/>
    <w:semiHidden/>
    <w:unhideWhenUsed/>
    <w:rsid w:val="00150D5F"/>
    <w:rPr>
      <w:rFonts w:ascii="Tahoma" w:hAnsi="Tahoma" w:cs="Mangal"/>
      <w:sz w:val="16"/>
      <w:szCs w:val="14"/>
    </w:rPr>
  </w:style>
  <w:style w:type="character" w:customStyle="1" w:styleId="BalloonTextChar">
    <w:name w:val="Balloon Text Char"/>
    <w:basedOn w:val="DefaultParagraphFont"/>
    <w:link w:val="BalloonText"/>
    <w:uiPriority w:val="99"/>
    <w:semiHidden/>
    <w:rsid w:val="00150D5F"/>
    <w:rPr>
      <w:rFonts w:ascii="Tahoma" w:eastAsia="DejaVu Sans" w:hAnsi="Tahoma" w:cs="Mangal"/>
      <w:kern w:val="2"/>
      <w:sz w:val="16"/>
      <w:szCs w:val="14"/>
      <w:lang w:eastAsia="hi-IN" w:bidi="hi-IN"/>
    </w:rPr>
  </w:style>
  <w:style w:type="paragraph" w:styleId="Revision">
    <w:name w:val="Revision"/>
    <w:hidden/>
    <w:uiPriority w:val="99"/>
    <w:semiHidden/>
    <w:rsid w:val="00B70017"/>
    <w:pPr>
      <w:spacing w:after="0" w:line="240" w:lineRule="auto"/>
    </w:pPr>
    <w:rPr>
      <w:rFonts w:ascii="Times New Roman" w:eastAsia="DejaVu Sans" w:hAnsi="Times New Roman" w:cs="Mangal"/>
      <w:kern w:val="2"/>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1F3"/>
    <w:pPr>
      <w:widowControl w:val="0"/>
      <w:suppressAutoHyphens/>
      <w:spacing w:after="0" w:line="240" w:lineRule="auto"/>
    </w:pPr>
    <w:rPr>
      <w:rFonts w:ascii="Times New Roman" w:eastAsia="DejaVu Sans" w:hAnsi="Times New Roman" w:cs="DejaVu Sans"/>
      <w:kern w:val="2"/>
      <w:sz w:val="24"/>
      <w:szCs w:val="24"/>
      <w:lang w:eastAsia="hi-IN" w:bidi="hi-IN"/>
    </w:rPr>
  </w:style>
  <w:style w:type="paragraph" w:styleId="Heading2">
    <w:name w:val="heading 2"/>
    <w:basedOn w:val="Normal"/>
    <w:link w:val="Heading2Char"/>
    <w:uiPriority w:val="9"/>
    <w:qFormat/>
    <w:rsid w:val="001B31F3"/>
    <w:pPr>
      <w:widowControl/>
      <w:suppressAutoHyphens w:val="0"/>
      <w:spacing w:before="100" w:beforeAutospacing="1" w:after="100" w:afterAutospacing="1"/>
      <w:outlineLvl w:val="1"/>
    </w:pPr>
    <w:rPr>
      <w:rFonts w:eastAsia="Times New Roman" w:cs="Times New Roman"/>
      <w:b/>
      <w:bCs/>
      <w:kern w:val="0"/>
      <w:sz w:val="36"/>
      <w:szCs w:val="3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B31F3"/>
    <w:rPr>
      <w:color w:val="0000FF"/>
      <w:u w:val="single"/>
    </w:rPr>
  </w:style>
  <w:style w:type="paragraph" w:styleId="ListParagraph">
    <w:name w:val="List Paragraph"/>
    <w:basedOn w:val="Normal"/>
    <w:uiPriority w:val="34"/>
    <w:qFormat/>
    <w:rsid w:val="001B31F3"/>
    <w:pPr>
      <w:ind w:left="720"/>
    </w:pPr>
  </w:style>
  <w:style w:type="paragraph" w:styleId="NoSpacing">
    <w:name w:val="No Spacing"/>
    <w:uiPriority w:val="1"/>
    <w:qFormat/>
    <w:rsid w:val="001B31F3"/>
    <w:pPr>
      <w:suppressAutoHyphens/>
      <w:spacing w:after="0" w:line="240" w:lineRule="auto"/>
    </w:pPr>
    <w:rPr>
      <w:rFonts w:ascii="Calibri" w:eastAsia="Arial" w:hAnsi="Calibri" w:cs="Calibri"/>
      <w:kern w:val="2"/>
      <w:lang w:eastAsia="ar-SA"/>
    </w:rPr>
  </w:style>
  <w:style w:type="character" w:customStyle="1" w:styleId="Heading2Char">
    <w:name w:val="Heading 2 Char"/>
    <w:basedOn w:val="DefaultParagraphFont"/>
    <w:link w:val="Heading2"/>
    <w:uiPriority w:val="9"/>
    <w:rsid w:val="001B31F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B31F3"/>
  </w:style>
  <w:style w:type="paragraph" w:styleId="BalloonText">
    <w:name w:val="Balloon Text"/>
    <w:basedOn w:val="Normal"/>
    <w:link w:val="BalloonTextChar"/>
    <w:uiPriority w:val="99"/>
    <w:semiHidden/>
    <w:unhideWhenUsed/>
    <w:rsid w:val="00150D5F"/>
    <w:rPr>
      <w:rFonts w:ascii="Tahoma" w:hAnsi="Tahoma" w:cs="Mangal"/>
      <w:sz w:val="16"/>
      <w:szCs w:val="14"/>
    </w:rPr>
  </w:style>
  <w:style w:type="character" w:customStyle="1" w:styleId="BalloonTextChar">
    <w:name w:val="Balloon Text Char"/>
    <w:basedOn w:val="DefaultParagraphFont"/>
    <w:link w:val="BalloonText"/>
    <w:uiPriority w:val="99"/>
    <w:semiHidden/>
    <w:rsid w:val="00150D5F"/>
    <w:rPr>
      <w:rFonts w:ascii="Tahoma" w:eastAsia="DejaVu Sans" w:hAnsi="Tahoma" w:cs="Mangal"/>
      <w:kern w:val="2"/>
      <w:sz w:val="16"/>
      <w:szCs w:val="14"/>
      <w:lang w:eastAsia="hi-IN" w:bidi="hi-IN"/>
    </w:rPr>
  </w:style>
</w:styles>
</file>

<file path=word/webSettings.xml><?xml version="1.0" encoding="utf-8"?>
<w:webSettings xmlns:r="http://schemas.openxmlformats.org/officeDocument/2006/relationships" xmlns:w="http://schemas.openxmlformats.org/wordprocessingml/2006/main">
  <w:divs>
    <w:div w:id="185606141">
      <w:bodyDiv w:val="1"/>
      <w:marLeft w:val="0"/>
      <w:marRight w:val="0"/>
      <w:marTop w:val="0"/>
      <w:marBottom w:val="0"/>
      <w:divBdr>
        <w:top w:val="none" w:sz="0" w:space="0" w:color="auto"/>
        <w:left w:val="none" w:sz="0" w:space="0" w:color="auto"/>
        <w:bottom w:val="none" w:sz="0" w:space="0" w:color="auto"/>
        <w:right w:val="none" w:sz="0" w:space="0" w:color="auto"/>
      </w:divBdr>
    </w:div>
    <w:div w:id="74680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search.mssm.edu/cnic/swc.html"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www.neuronland.org/NLMorphologyConverter/MorphologyFormats/SWC/Spec.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ciencedirect.com/science/article/pii/S016502709800091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ng.gmu.edu:8080/Lm/help/index.htm" TargetMode="External"/><Relationship Id="rId4" Type="http://schemas.openxmlformats.org/officeDocument/2006/relationships/settings" Target="settings.xml"/><Relationship Id="rId9" Type="http://schemas.openxmlformats.org/officeDocument/2006/relationships/hyperlink" Target="http://neuromorpho.org/neuroMorpho/Soma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C58AF-7239-4362-9F65-66254058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Romil</dc:creator>
  <cp:lastModifiedBy>Romil</cp:lastModifiedBy>
  <cp:revision>32</cp:revision>
  <dcterms:created xsi:type="dcterms:W3CDTF">2014-06-09T20:34:00Z</dcterms:created>
  <dcterms:modified xsi:type="dcterms:W3CDTF">2014-06-11T21:00:00Z</dcterms:modified>
</cp:coreProperties>
</file>